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F3A4C" w14:textId="1739E149" w:rsidR="009971FC" w:rsidRPr="00EF56E8" w:rsidRDefault="00990825" w:rsidP="009971FC">
      <w:pPr>
        <w:pStyle w:val="Heading1"/>
        <w:tabs>
          <w:tab w:val="clear" w:pos="432"/>
          <w:tab w:val="num" w:pos="0"/>
        </w:tabs>
        <w:spacing w:before="0" w:after="0"/>
        <w:ind w:left="0" w:firstLine="0"/>
        <w:rPr>
          <w:rFonts w:asciiTheme="minorHAnsi" w:hAnsiTheme="minorHAnsi" w:cstheme="minorHAnsi"/>
          <w:i/>
          <w:kern w:val="0"/>
          <w:sz w:val="32"/>
        </w:rPr>
      </w:pPr>
      <w:r w:rsidRPr="00EF56E8">
        <w:rPr>
          <w:rFonts w:asciiTheme="minorHAnsi" w:hAnsiTheme="minorHAnsi" w:cstheme="minorHAnsi"/>
          <w:i/>
          <w:kern w:val="0"/>
          <w:sz w:val="32"/>
        </w:rPr>
        <w:t>Advanced Topic in Computer Science I</w:t>
      </w:r>
      <w:r w:rsidR="009971FC" w:rsidRPr="00EF56E8">
        <w:rPr>
          <w:rFonts w:asciiTheme="minorHAnsi" w:hAnsiTheme="minorHAnsi" w:cstheme="minorHAnsi"/>
          <w:i/>
          <w:kern w:val="0"/>
          <w:sz w:val="32"/>
        </w:rPr>
        <w:t xml:space="preserve"> (420-</w:t>
      </w:r>
      <w:r w:rsidRPr="00EF56E8">
        <w:rPr>
          <w:rFonts w:asciiTheme="minorHAnsi" w:hAnsiTheme="minorHAnsi" w:cstheme="minorHAnsi"/>
          <w:i/>
          <w:kern w:val="0"/>
          <w:sz w:val="32"/>
        </w:rPr>
        <w:t>G40</w:t>
      </w:r>
      <w:r w:rsidR="009971FC" w:rsidRPr="00EF56E8">
        <w:rPr>
          <w:rFonts w:asciiTheme="minorHAnsi" w:hAnsiTheme="minorHAnsi" w:cstheme="minorHAnsi"/>
          <w:i/>
          <w:kern w:val="0"/>
          <w:sz w:val="32"/>
        </w:rPr>
        <w:t>-HR)</w:t>
      </w:r>
    </w:p>
    <w:p w14:paraId="149F3A4D" w14:textId="4CE89888" w:rsidR="00EF3D32" w:rsidRPr="00EF56E8" w:rsidRDefault="009971FC" w:rsidP="009971FC">
      <w:pPr>
        <w:pStyle w:val="Heading1"/>
        <w:tabs>
          <w:tab w:val="clear" w:pos="432"/>
          <w:tab w:val="num" w:pos="0"/>
        </w:tabs>
        <w:spacing w:before="0" w:after="0"/>
        <w:ind w:left="0" w:firstLine="0"/>
        <w:rPr>
          <w:rFonts w:asciiTheme="minorHAnsi" w:hAnsiTheme="minorHAnsi" w:cstheme="minorHAnsi"/>
          <w:i/>
          <w:sz w:val="32"/>
        </w:rPr>
      </w:pPr>
      <w:r w:rsidRPr="00EF56E8">
        <w:rPr>
          <w:rFonts w:asciiTheme="minorHAnsi" w:hAnsiTheme="minorHAnsi" w:cstheme="minorHAnsi"/>
          <w:i/>
          <w:kern w:val="0"/>
          <w:sz w:val="32"/>
        </w:rPr>
        <w:t xml:space="preserve">Assignment </w:t>
      </w:r>
      <w:r w:rsidR="00990825" w:rsidRPr="00EF56E8">
        <w:rPr>
          <w:rFonts w:asciiTheme="minorHAnsi" w:hAnsiTheme="minorHAnsi" w:cstheme="minorHAnsi"/>
          <w:i/>
          <w:kern w:val="0"/>
          <w:sz w:val="32"/>
        </w:rPr>
        <w:t>3</w:t>
      </w:r>
      <w:r w:rsidR="004B373A" w:rsidRPr="00EF56E8">
        <w:rPr>
          <w:rFonts w:asciiTheme="minorHAnsi" w:hAnsiTheme="minorHAnsi" w:cstheme="minorHAnsi"/>
          <w:i/>
          <w:kern w:val="0"/>
          <w:sz w:val="32"/>
        </w:rPr>
        <w:t xml:space="preserve"> </w:t>
      </w:r>
      <w:r w:rsidRPr="00EF56E8">
        <w:rPr>
          <w:rFonts w:asciiTheme="minorHAnsi" w:hAnsiTheme="minorHAnsi" w:cstheme="minorHAnsi"/>
          <w:i/>
          <w:kern w:val="0"/>
          <w:sz w:val="32"/>
        </w:rPr>
        <w:t>–</w:t>
      </w:r>
      <w:r w:rsidR="00EF3D32" w:rsidRPr="00EF56E8">
        <w:rPr>
          <w:rFonts w:asciiTheme="minorHAnsi" w:hAnsiTheme="minorHAnsi" w:cstheme="minorHAnsi"/>
          <w:i/>
          <w:sz w:val="32"/>
        </w:rPr>
        <w:t xml:space="preserve"> </w:t>
      </w:r>
      <w:r w:rsidR="00A73334" w:rsidRPr="00EF56E8">
        <w:rPr>
          <w:rFonts w:asciiTheme="minorHAnsi" w:hAnsiTheme="minorHAnsi" w:cstheme="minorHAnsi"/>
          <w:i/>
          <w:sz w:val="32"/>
        </w:rPr>
        <w:t>Game of Life</w:t>
      </w:r>
    </w:p>
    <w:p w14:paraId="149F3A4E" w14:textId="77777777" w:rsidR="00EF3D32" w:rsidRPr="00EF56E8" w:rsidRDefault="00EF3D32">
      <w:pPr>
        <w:tabs>
          <w:tab w:val="left" w:pos="1800"/>
          <w:tab w:val="left" w:pos="2160"/>
          <w:tab w:val="left" w:pos="2880"/>
          <w:tab w:val="left" w:pos="3840"/>
        </w:tabs>
        <w:rPr>
          <w:rFonts w:asciiTheme="minorHAnsi" w:hAnsiTheme="minorHAnsi" w:cstheme="minorHAnsi"/>
          <w:lang w:val="en-CA"/>
        </w:rPr>
      </w:pPr>
    </w:p>
    <w:p w14:paraId="149F3A4F" w14:textId="339868A7" w:rsidR="00EF3D32" w:rsidRPr="00EF56E8"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rPr>
          <w:rFonts w:asciiTheme="minorHAnsi" w:hAnsiTheme="minorHAnsi" w:cstheme="minorHAnsi"/>
          <w:lang w:val="en-CA"/>
        </w:rPr>
      </w:pPr>
      <w:r w:rsidRPr="00EF56E8">
        <w:rPr>
          <w:rFonts w:asciiTheme="minorHAnsi" w:hAnsiTheme="minorHAnsi" w:cstheme="minorHAnsi"/>
          <w:lang w:val="en-CA"/>
        </w:rPr>
        <w:t>Date assigned:</w:t>
      </w:r>
      <w:r w:rsidRPr="00EF56E8">
        <w:rPr>
          <w:rFonts w:asciiTheme="minorHAnsi" w:hAnsiTheme="minorHAnsi" w:cstheme="minorHAnsi"/>
          <w:lang w:val="en-CA"/>
        </w:rPr>
        <w:tab/>
      </w:r>
      <w:r w:rsidR="00990825" w:rsidRPr="00EF56E8">
        <w:rPr>
          <w:rFonts w:asciiTheme="minorHAnsi" w:hAnsiTheme="minorHAnsi" w:cstheme="minorHAnsi"/>
          <w:lang w:val="en-CA"/>
        </w:rPr>
        <w:t>October 20, 2021</w:t>
      </w:r>
      <w:r w:rsidR="005B5C5B" w:rsidRPr="00EF56E8">
        <w:rPr>
          <w:rFonts w:asciiTheme="minorHAnsi" w:hAnsiTheme="minorHAnsi" w:cstheme="minorHAnsi"/>
          <w:lang w:val="en-CA"/>
        </w:rPr>
        <w:t xml:space="preserve"> </w:t>
      </w:r>
    </w:p>
    <w:p w14:paraId="149F3A50" w14:textId="03ED43BC" w:rsidR="00EF3D32" w:rsidRPr="00EF56E8"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rPr>
          <w:rFonts w:asciiTheme="minorHAnsi" w:hAnsiTheme="minorHAnsi" w:cstheme="minorHAnsi"/>
          <w:color w:val="000000"/>
          <w:lang w:val="en-CA"/>
        </w:rPr>
      </w:pPr>
      <w:r w:rsidRPr="00EF56E8">
        <w:rPr>
          <w:rFonts w:asciiTheme="minorHAnsi" w:hAnsiTheme="minorHAnsi" w:cstheme="minorHAnsi"/>
          <w:lang w:val="en-CA"/>
        </w:rPr>
        <w:t>Date due:</w:t>
      </w:r>
      <w:r w:rsidRPr="00EF56E8">
        <w:rPr>
          <w:rFonts w:asciiTheme="minorHAnsi" w:hAnsiTheme="minorHAnsi" w:cstheme="minorHAnsi"/>
          <w:lang w:val="en-CA"/>
        </w:rPr>
        <w:tab/>
      </w:r>
      <w:r w:rsidR="00990825" w:rsidRPr="00EF56E8">
        <w:rPr>
          <w:rFonts w:asciiTheme="minorHAnsi" w:hAnsiTheme="minorHAnsi" w:cstheme="minorHAnsi"/>
          <w:lang w:val="en-CA"/>
        </w:rPr>
        <w:t>November 2, 2021</w:t>
      </w:r>
    </w:p>
    <w:p w14:paraId="149F3A51" w14:textId="77777777" w:rsidR="00EF3D32" w:rsidRPr="00EF56E8" w:rsidRDefault="00EF3D32">
      <w:pPr>
        <w:pBdr>
          <w:bottom w:val="single" w:sz="4" w:space="1" w:color="000000"/>
        </w:pBdr>
        <w:rPr>
          <w:rFonts w:asciiTheme="minorHAnsi" w:hAnsiTheme="minorHAnsi" w:cstheme="minorHAnsi"/>
          <w:b/>
          <w:lang w:val="en-CA"/>
        </w:rPr>
      </w:pPr>
    </w:p>
    <w:p w14:paraId="149F3A52" w14:textId="77777777" w:rsidR="00EF3D32" w:rsidRPr="00EF56E8" w:rsidRDefault="00EF3D32">
      <w:pPr>
        <w:pBdr>
          <w:bottom w:val="single" w:sz="4" w:space="1" w:color="000000"/>
        </w:pBdr>
        <w:rPr>
          <w:rFonts w:asciiTheme="minorHAnsi" w:hAnsiTheme="minorHAnsi" w:cstheme="minorHAnsi"/>
          <w:b/>
          <w:lang w:val="en-CA"/>
        </w:rPr>
      </w:pPr>
      <w:r w:rsidRPr="00EF56E8">
        <w:rPr>
          <w:rFonts w:asciiTheme="minorHAnsi" w:hAnsiTheme="minorHAnsi" w:cstheme="minorHAnsi"/>
          <w:b/>
          <w:lang w:val="en-CA"/>
        </w:rPr>
        <w:t>Learning Objectives</w:t>
      </w:r>
    </w:p>
    <w:p w14:paraId="149F3A53" w14:textId="77777777" w:rsidR="00EF3D32" w:rsidRPr="00EF56E8" w:rsidRDefault="00EF3D32">
      <w:pPr>
        <w:tabs>
          <w:tab w:val="left" w:pos="1800"/>
        </w:tabs>
        <w:rPr>
          <w:rFonts w:asciiTheme="minorHAnsi" w:hAnsiTheme="minorHAnsi" w:cstheme="minorHAnsi"/>
          <w:lang w:val="en-CA"/>
        </w:rPr>
      </w:pPr>
    </w:p>
    <w:p w14:paraId="149F3A54" w14:textId="77777777" w:rsidR="00EF3D32" w:rsidRPr="00EF56E8" w:rsidRDefault="00EF3D32">
      <w:pPr>
        <w:tabs>
          <w:tab w:val="left" w:pos="1800"/>
        </w:tabs>
        <w:rPr>
          <w:rFonts w:asciiTheme="minorHAnsi" w:hAnsiTheme="minorHAnsi" w:cstheme="minorHAnsi"/>
          <w:lang w:val="en-CA"/>
        </w:rPr>
      </w:pPr>
      <w:r w:rsidRPr="00EF56E8">
        <w:rPr>
          <w:rFonts w:asciiTheme="minorHAnsi" w:hAnsiTheme="minorHAnsi" w:cstheme="minorHAnsi"/>
          <w:lang w:val="en-CA"/>
        </w:rPr>
        <w:t>Upon successful completion of this assignment, the student will be able to:</w:t>
      </w:r>
    </w:p>
    <w:p w14:paraId="149F3A55" w14:textId="77777777" w:rsidR="00ED15F4" w:rsidRPr="00EF56E8" w:rsidRDefault="00A73334" w:rsidP="00D4042C">
      <w:pPr>
        <w:pStyle w:val="ListParagraph"/>
        <w:numPr>
          <w:ilvl w:val="0"/>
          <w:numId w:val="11"/>
        </w:numPr>
        <w:rPr>
          <w:rFonts w:asciiTheme="minorHAnsi" w:hAnsiTheme="minorHAnsi" w:cstheme="minorHAnsi"/>
          <w:szCs w:val="24"/>
          <w:lang w:val="en-CA"/>
        </w:rPr>
      </w:pPr>
      <w:r w:rsidRPr="00EF56E8">
        <w:rPr>
          <w:rFonts w:asciiTheme="minorHAnsi" w:hAnsiTheme="minorHAnsi" w:cstheme="minorHAnsi"/>
          <w:szCs w:val="24"/>
          <w:lang w:val="en-CA"/>
        </w:rPr>
        <w:t>Model Conway’s Game of Life using Python libraries for displaying</w:t>
      </w:r>
    </w:p>
    <w:p w14:paraId="149F3A57" w14:textId="77777777" w:rsidR="00EF3D32" w:rsidRPr="00EF56E8" w:rsidRDefault="00EF3D32">
      <w:pPr>
        <w:ind w:left="720" w:hanging="360"/>
        <w:rPr>
          <w:rFonts w:asciiTheme="minorHAnsi" w:hAnsiTheme="minorHAnsi" w:cstheme="minorHAnsi"/>
          <w:szCs w:val="24"/>
          <w:lang w:val="en-CA"/>
        </w:rPr>
      </w:pPr>
    </w:p>
    <w:p w14:paraId="149F3A5A" w14:textId="3AD7D29C" w:rsidR="00A73334" w:rsidRPr="00EF56E8" w:rsidRDefault="005B5C5B">
      <w:pPr>
        <w:tabs>
          <w:tab w:val="left" w:pos="1800"/>
        </w:tabs>
        <w:spacing w:after="120"/>
        <w:rPr>
          <w:rFonts w:asciiTheme="minorHAnsi" w:hAnsiTheme="minorHAnsi" w:cstheme="minorHAnsi"/>
          <w:b/>
          <w:lang w:val="en-CA"/>
        </w:rPr>
      </w:pPr>
      <w:r w:rsidRPr="00EF56E8">
        <w:rPr>
          <w:rFonts w:asciiTheme="minorHAnsi" w:hAnsiTheme="minorHAnsi" w:cstheme="minorHAnsi"/>
          <w:b/>
          <w:lang w:val="en-CA"/>
        </w:rPr>
        <w:t>Conway’s Game of Life</w:t>
      </w:r>
    </w:p>
    <w:p w14:paraId="149F3A5B" w14:textId="77777777" w:rsidR="004A44E5" w:rsidRPr="00EF56E8" w:rsidRDefault="004A44E5" w:rsidP="004A44E5">
      <w:pPr>
        <w:numPr>
          <w:ilvl w:val="0"/>
          <w:numId w:val="3"/>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 xml:space="preserve">In 1970 the British Mathematician John Conway created his "Game of Life" </w:t>
      </w:r>
      <w:r w:rsidR="009022A7" w:rsidRPr="00EF56E8">
        <w:rPr>
          <w:rFonts w:asciiTheme="minorHAnsi" w:hAnsiTheme="minorHAnsi" w:cstheme="minorHAnsi"/>
          <w:lang w:val="en-CA"/>
        </w:rPr>
        <w:t>–</w:t>
      </w:r>
      <w:r w:rsidRPr="00EF56E8">
        <w:rPr>
          <w:rFonts w:asciiTheme="minorHAnsi" w:hAnsiTheme="minorHAnsi" w:cstheme="minorHAnsi"/>
          <w:lang w:val="en-CA"/>
        </w:rPr>
        <w:t xml:space="preserve"> </w:t>
      </w:r>
      <w:r w:rsidR="009022A7" w:rsidRPr="00EF56E8">
        <w:rPr>
          <w:rFonts w:asciiTheme="minorHAnsi" w:hAnsiTheme="minorHAnsi" w:cstheme="minorHAnsi"/>
          <w:lang w:val="en-CA"/>
        </w:rPr>
        <w:t xml:space="preserve">which is not really a game, but </w:t>
      </w:r>
      <w:r w:rsidRPr="00EF56E8">
        <w:rPr>
          <w:rFonts w:asciiTheme="minorHAnsi" w:hAnsiTheme="minorHAnsi" w:cstheme="minorHAnsi"/>
          <w:lang w:val="en-CA"/>
        </w:rPr>
        <w:t>a set of rules that mimics the chaotic yet patterned growth of a colony of biological organisms. The "game" takes place on a two-dimensional grid consisting of "living" and "dead" cells, and the rules to step from generation to generation are simple:</w:t>
      </w:r>
    </w:p>
    <w:p w14:paraId="149F3A5C" w14:textId="77777777" w:rsidR="004A44E5" w:rsidRPr="00EF56E8" w:rsidRDefault="004A44E5" w:rsidP="004A44E5">
      <w:pPr>
        <w:numPr>
          <w:ilvl w:val="1"/>
          <w:numId w:val="3"/>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Overpopulation: if a living cell is surrounded by more than three living cells, it dies.</w:t>
      </w:r>
    </w:p>
    <w:p w14:paraId="149F3A5D" w14:textId="77777777" w:rsidR="004A44E5" w:rsidRPr="00EF56E8" w:rsidRDefault="004A44E5" w:rsidP="004A44E5">
      <w:pPr>
        <w:numPr>
          <w:ilvl w:val="1"/>
          <w:numId w:val="3"/>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Stasis: if a living cell is surrounded by two or three living cells, it survives.</w:t>
      </w:r>
    </w:p>
    <w:p w14:paraId="149F3A5E" w14:textId="77777777" w:rsidR="004A44E5" w:rsidRPr="00EF56E8" w:rsidRDefault="004A44E5" w:rsidP="004A44E5">
      <w:pPr>
        <w:numPr>
          <w:ilvl w:val="1"/>
          <w:numId w:val="3"/>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Underpopulation: if a living cell is surrounded by fewer than two living cells, it dies.</w:t>
      </w:r>
    </w:p>
    <w:p w14:paraId="149F3A5F" w14:textId="77777777" w:rsidR="004A44E5" w:rsidRPr="00EF56E8" w:rsidRDefault="004A44E5" w:rsidP="004A44E5">
      <w:pPr>
        <w:numPr>
          <w:ilvl w:val="1"/>
          <w:numId w:val="3"/>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Reproduction: if a dead cell is surrounded by exactly three cells, it becomes a live cell.</w:t>
      </w:r>
    </w:p>
    <w:p w14:paraId="149F3A60" w14:textId="77777777" w:rsidR="004A44E5" w:rsidRPr="00EF56E8" w:rsidRDefault="004A44E5" w:rsidP="004A44E5">
      <w:pPr>
        <w:tabs>
          <w:tab w:val="left" w:pos="2520"/>
        </w:tabs>
        <w:spacing w:after="120"/>
        <w:ind w:left="360"/>
        <w:rPr>
          <w:rFonts w:asciiTheme="minorHAnsi" w:hAnsiTheme="minorHAnsi" w:cstheme="minorHAnsi"/>
          <w:lang w:val="en-CA"/>
        </w:rPr>
      </w:pPr>
      <w:r w:rsidRPr="00EF56E8">
        <w:rPr>
          <w:rFonts w:asciiTheme="minorHAnsi" w:hAnsiTheme="minorHAnsi" w:cstheme="minorHAnsi"/>
          <w:lang w:val="en-CA"/>
        </w:rPr>
        <w:t>By enforcing these rules in sequential steps, beautiful and unexpected patterns can appear.</w:t>
      </w:r>
    </w:p>
    <w:p w14:paraId="149F3A61" w14:textId="161CF840" w:rsidR="009A731C" w:rsidRPr="00EF56E8" w:rsidRDefault="00E16845" w:rsidP="00262DC0">
      <w:pPr>
        <w:numPr>
          <w:ilvl w:val="0"/>
          <w:numId w:val="3"/>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F</w:t>
      </w:r>
      <w:r w:rsidR="009022A7" w:rsidRPr="00EF56E8">
        <w:rPr>
          <w:rFonts w:asciiTheme="minorHAnsi" w:hAnsiTheme="minorHAnsi" w:cstheme="minorHAnsi"/>
          <w:lang w:val="en-CA"/>
        </w:rPr>
        <w:t xml:space="preserve">or this assignment </w:t>
      </w:r>
      <w:r w:rsidR="004A44E5" w:rsidRPr="00EF56E8">
        <w:rPr>
          <w:rFonts w:asciiTheme="minorHAnsi" w:hAnsiTheme="minorHAnsi" w:cstheme="minorHAnsi"/>
          <w:lang w:val="en-CA"/>
        </w:rPr>
        <w:t xml:space="preserve">is to create a program called </w:t>
      </w:r>
      <w:r w:rsidR="004A44E5" w:rsidRPr="00EF56E8">
        <w:rPr>
          <w:rFonts w:asciiTheme="minorHAnsi" w:hAnsiTheme="minorHAnsi" w:cstheme="minorHAnsi"/>
          <w:i/>
          <w:lang w:val="en-CA"/>
        </w:rPr>
        <w:t>yourinitials</w:t>
      </w:r>
      <w:r w:rsidR="009022A7" w:rsidRPr="00EF56E8">
        <w:rPr>
          <w:rFonts w:asciiTheme="minorHAnsi" w:hAnsiTheme="minorHAnsi" w:cstheme="minorHAnsi"/>
          <w:lang w:val="en-CA"/>
        </w:rPr>
        <w:t>G</w:t>
      </w:r>
      <w:r w:rsidR="004A44E5" w:rsidRPr="00EF56E8">
        <w:rPr>
          <w:rFonts w:asciiTheme="minorHAnsi" w:hAnsiTheme="minorHAnsi" w:cstheme="minorHAnsi"/>
          <w:lang w:val="en-CA"/>
        </w:rPr>
        <w:t xml:space="preserve">ameOfLife.py. This will model </w:t>
      </w:r>
      <w:r w:rsidR="009022A7" w:rsidRPr="00EF56E8">
        <w:rPr>
          <w:rFonts w:asciiTheme="minorHAnsi" w:hAnsiTheme="minorHAnsi" w:cstheme="minorHAnsi"/>
          <w:lang w:val="en-CA"/>
        </w:rPr>
        <w:t xml:space="preserve">the </w:t>
      </w:r>
      <w:r w:rsidR="004A44E5" w:rsidRPr="00EF56E8">
        <w:rPr>
          <w:rFonts w:asciiTheme="minorHAnsi" w:hAnsiTheme="minorHAnsi" w:cstheme="minorHAnsi"/>
          <w:lang w:val="en-CA"/>
        </w:rPr>
        <w:t>game.</w:t>
      </w:r>
    </w:p>
    <w:p w14:paraId="149F3A62" w14:textId="3EBC9CB8" w:rsidR="009022A7" w:rsidRPr="00EF56E8" w:rsidRDefault="009022A7" w:rsidP="009022A7">
      <w:pPr>
        <w:numPr>
          <w:ilvl w:val="0"/>
          <w:numId w:val="3"/>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Clearly, no cells can come to life unless there are already some living cells in the universe. Thus, we have to provide the universe with a seed</w:t>
      </w:r>
      <w:r w:rsidR="00E16845" w:rsidRPr="00EF56E8">
        <w:rPr>
          <w:rFonts w:asciiTheme="minorHAnsi" w:hAnsiTheme="minorHAnsi" w:cstheme="minorHAnsi"/>
          <w:lang w:val="en-CA"/>
        </w:rPr>
        <w:t>;</w:t>
      </w:r>
      <w:r w:rsidRPr="00EF56E8">
        <w:rPr>
          <w:rFonts w:asciiTheme="minorHAnsi" w:hAnsiTheme="minorHAnsi" w:cstheme="minorHAnsi"/>
          <w:lang w:val="en-CA"/>
        </w:rPr>
        <w:t xml:space="preserve"> </w:t>
      </w:r>
      <w:r w:rsidR="00E16845" w:rsidRPr="00EF56E8">
        <w:rPr>
          <w:rFonts w:asciiTheme="minorHAnsi" w:hAnsiTheme="minorHAnsi" w:cstheme="minorHAnsi"/>
          <w:lang w:val="en-CA"/>
        </w:rPr>
        <w:t>i.e.,</w:t>
      </w:r>
      <w:r w:rsidRPr="00EF56E8">
        <w:rPr>
          <w:rFonts w:asciiTheme="minorHAnsi" w:hAnsiTheme="minorHAnsi" w:cstheme="minorHAnsi"/>
          <w:lang w:val="en-CA"/>
        </w:rPr>
        <w:t xml:space="preserve"> a set of initial living cells. The massive variety and complexity of the results, often starting from simple seeds, is what makes cellular automata so interesting.</w:t>
      </w:r>
    </w:p>
    <w:p w14:paraId="149F3A63" w14:textId="77777777" w:rsidR="009022A7" w:rsidRPr="00EF56E8" w:rsidRDefault="009022A7" w:rsidP="009022A7">
      <w:pPr>
        <w:numPr>
          <w:ilvl w:val="0"/>
          <w:numId w:val="3"/>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The rough algorithm is as follows:</w:t>
      </w:r>
    </w:p>
    <w:p w14:paraId="149F3A64" w14:textId="77777777" w:rsidR="00C825BE" w:rsidRPr="00EF56E8" w:rsidRDefault="00A17C88" w:rsidP="009022A7">
      <w:pPr>
        <w:numPr>
          <w:ilvl w:val="1"/>
          <w:numId w:val="3"/>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Prompt for the</w:t>
      </w:r>
      <w:r w:rsidR="00C825BE" w:rsidRPr="00EF56E8">
        <w:rPr>
          <w:rFonts w:asciiTheme="minorHAnsi" w:hAnsiTheme="minorHAnsi" w:cstheme="minorHAnsi"/>
          <w:lang w:val="en-CA"/>
        </w:rPr>
        <w:t xml:space="preserve"> </w:t>
      </w:r>
      <w:r w:rsidR="00F908C8" w:rsidRPr="00EF56E8">
        <w:rPr>
          <w:rFonts w:asciiTheme="minorHAnsi" w:hAnsiTheme="minorHAnsi" w:cstheme="minorHAnsi"/>
          <w:lang w:val="en-CA"/>
        </w:rPr>
        <w:t>number of squares on a side of the grid</w:t>
      </w:r>
      <w:r w:rsidR="00F17378" w:rsidRPr="00EF56E8">
        <w:rPr>
          <w:rFonts w:asciiTheme="minorHAnsi" w:hAnsiTheme="minorHAnsi" w:cstheme="minorHAnsi"/>
          <w:lang w:val="en-CA"/>
        </w:rPr>
        <w:t xml:space="preserve"> (universe size)</w:t>
      </w:r>
      <w:r w:rsidR="00F908C8" w:rsidRPr="00EF56E8">
        <w:rPr>
          <w:rFonts w:asciiTheme="minorHAnsi" w:hAnsiTheme="minorHAnsi" w:cstheme="minorHAnsi"/>
          <w:lang w:val="en-CA"/>
        </w:rPr>
        <w:t>.</w:t>
      </w:r>
    </w:p>
    <w:p w14:paraId="149F3A65" w14:textId="77777777" w:rsidR="00F908C8" w:rsidRPr="00EF56E8" w:rsidRDefault="00F908C8" w:rsidP="00F908C8">
      <w:pPr>
        <w:numPr>
          <w:ilvl w:val="1"/>
          <w:numId w:val="3"/>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Create a display the (empty) grid using turtle</w:t>
      </w:r>
      <w:r w:rsidR="006F4ECC" w:rsidRPr="00EF56E8">
        <w:rPr>
          <w:rFonts w:asciiTheme="minorHAnsi" w:hAnsiTheme="minorHAnsi" w:cstheme="minorHAnsi"/>
          <w:lang w:val="en-CA"/>
        </w:rPr>
        <w:t xml:space="preserve"> (empty grid means background colour)</w:t>
      </w:r>
    </w:p>
    <w:p w14:paraId="149F3A66" w14:textId="77777777" w:rsidR="00F908C8" w:rsidRPr="00EF56E8" w:rsidRDefault="00F908C8" w:rsidP="00F17378">
      <w:pPr>
        <w:numPr>
          <w:ilvl w:val="1"/>
          <w:numId w:val="3"/>
        </w:numPr>
        <w:tabs>
          <w:tab w:val="left" w:pos="2520"/>
        </w:tabs>
        <w:ind w:left="714" w:hanging="357"/>
        <w:rPr>
          <w:rFonts w:asciiTheme="minorHAnsi" w:hAnsiTheme="minorHAnsi" w:cstheme="minorHAnsi"/>
          <w:lang w:val="en-CA"/>
        </w:rPr>
      </w:pPr>
      <w:r w:rsidRPr="00EF56E8">
        <w:rPr>
          <w:rFonts w:asciiTheme="minorHAnsi" w:hAnsiTheme="minorHAnsi" w:cstheme="minorHAnsi"/>
          <w:lang w:val="en-CA"/>
        </w:rPr>
        <w:t xml:space="preserve">Set up </w:t>
      </w:r>
      <w:r w:rsidR="006F4ECC" w:rsidRPr="00EF56E8">
        <w:rPr>
          <w:rFonts w:asciiTheme="minorHAnsi" w:hAnsiTheme="minorHAnsi" w:cstheme="minorHAnsi"/>
          <w:lang w:val="en-CA"/>
        </w:rPr>
        <w:t xml:space="preserve">key(press) </w:t>
      </w:r>
      <w:r w:rsidRPr="00EF56E8">
        <w:rPr>
          <w:rFonts w:asciiTheme="minorHAnsi" w:hAnsiTheme="minorHAnsi" w:cstheme="minorHAnsi"/>
          <w:lang w:val="en-CA"/>
        </w:rPr>
        <w:t>functions as follows:</w:t>
      </w:r>
    </w:p>
    <w:p w14:paraId="149F3A67" w14:textId="77777777" w:rsidR="00F908C8" w:rsidRPr="00EF56E8" w:rsidRDefault="006F4ECC" w:rsidP="006F4ECC">
      <w:pPr>
        <w:numPr>
          <w:ilvl w:val="2"/>
          <w:numId w:val="3"/>
        </w:numPr>
        <w:tabs>
          <w:tab w:val="left" w:pos="2520"/>
        </w:tabs>
        <w:ind w:left="1077" w:hanging="357"/>
        <w:rPr>
          <w:rFonts w:asciiTheme="minorHAnsi" w:hAnsiTheme="minorHAnsi" w:cstheme="minorHAnsi"/>
          <w:lang w:val="en-CA"/>
        </w:rPr>
      </w:pPr>
      <w:r w:rsidRPr="00EF56E8">
        <w:rPr>
          <w:rFonts w:asciiTheme="minorHAnsi" w:hAnsiTheme="minorHAnsi" w:cstheme="minorHAnsi"/>
          <w:lang w:val="en-CA"/>
        </w:rPr>
        <w:t xml:space="preserve">‘r’ sets a random universe of points covering </w:t>
      </w:r>
      <w:r w:rsidR="00D50FD1" w:rsidRPr="00EF56E8">
        <w:rPr>
          <w:rFonts w:asciiTheme="minorHAnsi" w:hAnsiTheme="minorHAnsi" w:cstheme="minorHAnsi"/>
          <w:lang w:val="en-CA"/>
        </w:rPr>
        <w:t>4</w:t>
      </w:r>
      <w:r w:rsidRPr="00EF56E8">
        <w:rPr>
          <w:rFonts w:asciiTheme="minorHAnsi" w:hAnsiTheme="minorHAnsi" w:cstheme="minorHAnsi"/>
          <w:lang w:val="en-CA"/>
        </w:rPr>
        <w:t>0% of the universe;</w:t>
      </w:r>
    </w:p>
    <w:p w14:paraId="149F3A68" w14:textId="77777777" w:rsidR="006F4ECC" w:rsidRPr="00EF56E8" w:rsidRDefault="006F4ECC" w:rsidP="006F4ECC">
      <w:pPr>
        <w:numPr>
          <w:ilvl w:val="2"/>
          <w:numId w:val="3"/>
        </w:numPr>
        <w:tabs>
          <w:tab w:val="left" w:pos="2520"/>
        </w:tabs>
        <w:ind w:left="1077" w:hanging="357"/>
        <w:rPr>
          <w:rFonts w:asciiTheme="minorHAnsi" w:hAnsiTheme="minorHAnsi" w:cstheme="minorHAnsi"/>
          <w:lang w:val="en-CA"/>
        </w:rPr>
      </w:pPr>
      <w:r w:rsidRPr="00EF56E8">
        <w:rPr>
          <w:rFonts w:asciiTheme="minorHAnsi" w:hAnsiTheme="minorHAnsi" w:cstheme="minorHAnsi"/>
          <w:lang w:val="en-CA"/>
        </w:rPr>
        <w:t>‘f’ prompts for a file to be read containing the starting point of the universe (this may change the grid size);</w:t>
      </w:r>
    </w:p>
    <w:p w14:paraId="149F3A69" w14:textId="77777777" w:rsidR="006F4ECC" w:rsidRPr="00EF56E8" w:rsidRDefault="006F4ECC" w:rsidP="006F4ECC">
      <w:pPr>
        <w:numPr>
          <w:ilvl w:val="2"/>
          <w:numId w:val="3"/>
        </w:numPr>
        <w:tabs>
          <w:tab w:val="left" w:pos="2520"/>
        </w:tabs>
        <w:ind w:left="1077" w:hanging="357"/>
        <w:rPr>
          <w:rFonts w:asciiTheme="minorHAnsi" w:hAnsiTheme="minorHAnsi" w:cstheme="minorHAnsi"/>
          <w:lang w:val="en-CA"/>
        </w:rPr>
      </w:pPr>
      <w:r w:rsidRPr="00EF56E8">
        <w:rPr>
          <w:rFonts w:asciiTheme="minorHAnsi" w:hAnsiTheme="minorHAnsi" w:cstheme="minorHAnsi"/>
          <w:lang w:val="en-CA"/>
        </w:rPr>
        <w:t>‘s’ starts the ‘game of life’;</w:t>
      </w:r>
    </w:p>
    <w:p w14:paraId="149F3A6A" w14:textId="77777777" w:rsidR="006F4ECC" w:rsidRPr="00EF56E8" w:rsidRDefault="006F4ECC" w:rsidP="006F4ECC">
      <w:pPr>
        <w:numPr>
          <w:ilvl w:val="2"/>
          <w:numId w:val="3"/>
        </w:numPr>
        <w:tabs>
          <w:tab w:val="left" w:pos="2520"/>
        </w:tabs>
        <w:ind w:left="1077" w:hanging="357"/>
        <w:rPr>
          <w:rFonts w:asciiTheme="minorHAnsi" w:hAnsiTheme="minorHAnsi" w:cstheme="minorHAnsi"/>
          <w:lang w:val="en-CA"/>
        </w:rPr>
      </w:pPr>
      <w:r w:rsidRPr="00EF56E8">
        <w:rPr>
          <w:rFonts w:asciiTheme="minorHAnsi" w:hAnsiTheme="minorHAnsi" w:cstheme="minorHAnsi"/>
          <w:lang w:val="en-CA"/>
        </w:rPr>
        <w:t>‘p’ pauses the ‘game of life’;</w:t>
      </w:r>
    </w:p>
    <w:p w14:paraId="149F3A6B" w14:textId="77777777" w:rsidR="006F4ECC" w:rsidRPr="00EF56E8" w:rsidRDefault="006F4ECC" w:rsidP="00F17378">
      <w:pPr>
        <w:numPr>
          <w:ilvl w:val="2"/>
          <w:numId w:val="3"/>
        </w:numPr>
        <w:tabs>
          <w:tab w:val="left" w:pos="2520"/>
        </w:tabs>
        <w:ind w:left="1077" w:hanging="357"/>
        <w:rPr>
          <w:rFonts w:asciiTheme="minorHAnsi" w:hAnsiTheme="minorHAnsi" w:cstheme="minorHAnsi"/>
          <w:lang w:val="en-CA"/>
        </w:rPr>
      </w:pPr>
      <w:r w:rsidRPr="00EF56E8">
        <w:rPr>
          <w:rFonts w:asciiTheme="minorHAnsi" w:hAnsiTheme="minorHAnsi" w:cstheme="minorHAnsi"/>
          <w:lang w:val="en-CA"/>
        </w:rPr>
        <w:t>‘q’ quits the application (optionally can prompt to confirm).</w:t>
      </w:r>
    </w:p>
    <w:p w14:paraId="149F3A6C" w14:textId="5720B02A" w:rsidR="006F4ECC" w:rsidRPr="00EF56E8" w:rsidRDefault="006F4ECC" w:rsidP="00F17378">
      <w:pPr>
        <w:numPr>
          <w:ilvl w:val="2"/>
          <w:numId w:val="3"/>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lastRenderedPageBreak/>
        <w:t>The user has the option of clicking</w:t>
      </w:r>
      <w:r w:rsidR="00096252" w:rsidRPr="00EF56E8">
        <w:rPr>
          <w:rFonts w:asciiTheme="minorHAnsi" w:hAnsiTheme="minorHAnsi" w:cstheme="minorHAnsi"/>
          <w:lang w:val="en-CA"/>
        </w:rPr>
        <w:t xml:space="preserve"> (with the mouse)</w:t>
      </w:r>
      <w:r w:rsidRPr="00EF56E8">
        <w:rPr>
          <w:rFonts w:asciiTheme="minorHAnsi" w:hAnsiTheme="minorHAnsi" w:cstheme="minorHAnsi"/>
          <w:lang w:val="en-CA"/>
        </w:rPr>
        <w:t xml:space="preserve"> on specific squares to toggle </w:t>
      </w:r>
      <w:r w:rsidR="00096252" w:rsidRPr="00EF56E8">
        <w:rPr>
          <w:rFonts w:asciiTheme="minorHAnsi" w:hAnsiTheme="minorHAnsi" w:cstheme="minorHAnsi"/>
          <w:lang w:val="en-CA"/>
        </w:rPr>
        <w:t>that square</w:t>
      </w:r>
      <w:r w:rsidRPr="00EF56E8">
        <w:rPr>
          <w:rFonts w:asciiTheme="minorHAnsi" w:hAnsiTheme="minorHAnsi" w:cstheme="minorHAnsi"/>
          <w:lang w:val="en-CA"/>
        </w:rPr>
        <w:t xml:space="preserve"> on or off.</w:t>
      </w:r>
    </w:p>
    <w:p w14:paraId="149F3A6D" w14:textId="77777777" w:rsidR="00F17378" w:rsidRPr="00EF56E8" w:rsidRDefault="00F17378" w:rsidP="00F17378">
      <w:pPr>
        <w:numPr>
          <w:ilvl w:val="1"/>
          <w:numId w:val="3"/>
        </w:numPr>
        <w:tabs>
          <w:tab w:val="left" w:pos="2520"/>
        </w:tabs>
        <w:ind w:hanging="357"/>
        <w:rPr>
          <w:rFonts w:asciiTheme="minorHAnsi" w:hAnsiTheme="minorHAnsi" w:cstheme="minorHAnsi"/>
          <w:lang w:val="en-CA"/>
        </w:rPr>
      </w:pPr>
      <w:r w:rsidRPr="00EF56E8">
        <w:rPr>
          <w:rFonts w:asciiTheme="minorHAnsi" w:hAnsiTheme="minorHAnsi" w:cstheme="minorHAnsi"/>
          <w:lang w:val="en-CA"/>
        </w:rPr>
        <w:t xml:space="preserve">If the user presses ‘r’: </w:t>
      </w:r>
    </w:p>
    <w:p w14:paraId="149F3A6E" w14:textId="77777777" w:rsidR="00F17378" w:rsidRPr="00EF56E8" w:rsidRDefault="00F17378" w:rsidP="00F17378">
      <w:pPr>
        <w:numPr>
          <w:ilvl w:val="2"/>
          <w:numId w:val="3"/>
        </w:numPr>
        <w:tabs>
          <w:tab w:val="left" w:pos="2520"/>
        </w:tabs>
        <w:ind w:hanging="357"/>
        <w:rPr>
          <w:rFonts w:asciiTheme="minorHAnsi" w:hAnsiTheme="minorHAnsi" w:cstheme="minorHAnsi"/>
          <w:lang w:val="en-CA"/>
        </w:rPr>
      </w:pPr>
      <w:r w:rsidRPr="00EF56E8">
        <w:rPr>
          <w:rFonts w:asciiTheme="minorHAnsi" w:hAnsiTheme="minorHAnsi" w:cstheme="minorHAnsi"/>
          <w:lang w:val="en-CA"/>
        </w:rPr>
        <w:t>Determine how many total squares are in the universe;</w:t>
      </w:r>
    </w:p>
    <w:p w14:paraId="149F3A6F" w14:textId="77777777" w:rsidR="00F17378" w:rsidRPr="00EF56E8" w:rsidRDefault="00F17378" w:rsidP="00F17378">
      <w:pPr>
        <w:numPr>
          <w:ilvl w:val="2"/>
          <w:numId w:val="3"/>
        </w:numPr>
        <w:tabs>
          <w:tab w:val="left" w:pos="2520"/>
        </w:tabs>
        <w:ind w:hanging="357"/>
        <w:rPr>
          <w:rFonts w:asciiTheme="minorHAnsi" w:hAnsiTheme="minorHAnsi" w:cstheme="minorHAnsi"/>
          <w:lang w:val="en-CA"/>
        </w:rPr>
      </w:pPr>
      <w:r w:rsidRPr="00EF56E8">
        <w:rPr>
          <w:rFonts w:asciiTheme="minorHAnsi" w:hAnsiTheme="minorHAnsi" w:cstheme="minorHAnsi"/>
          <w:lang w:val="en-CA"/>
        </w:rPr>
        <w:t>Generate a random number between 1 and the size of the universe and turn that square on;</w:t>
      </w:r>
    </w:p>
    <w:p w14:paraId="149F3A70" w14:textId="77777777" w:rsidR="00F17378" w:rsidRPr="00EF56E8" w:rsidRDefault="00F17378" w:rsidP="00F17378">
      <w:pPr>
        <w:numPr>
          <w:ilvl w:val="2"/>
          <w:numId w:val="3"/>
        </w:numPr>
        <w:tabs>
          <w:tab w:val="left" w:pos="2520"/>
        </w:tabs>
        <w:ind w:left="1077" w:hanging="357"/>
        <w:rPr>
          <w:rFonts w:asciiTheme="minorHAnsi" w:hAnsiTheme="minorHAnsi" w:cstheme="minorHAnsi"/>
          <w:lang w:val="en-CA"/>
        </w:rPr>
      </w:pPr>
      <w:r w:rsidRPr="00EF56E8">
        <w:rPr>
          <w:rFonts w:asciiTheme="minorHAnsi" w:hAnsiTheme="minorHAnsi" w:cstheme="minorHAnsi"/>
          <w:lang w:val="en-CA"/>
        </w:rPr>
        <w:t xml:space="preserve">Loop until </w:t>
      </w:r>
      <w:r w:rsidR="00D50FD1" w:rsidRPr="00EF56E8">
        <w:rPr>
          <w:rFonts w:asciiTheme="minorHAnsi" w:hAnsiTheme="minorHAnsi" w:cstheme="minorHAnsi"/>
          <w:lang w:val="en-CA"/>
        </w:rPr>
        <w:t>4</w:t>
      </w:r>
      <w:r w:rsidRPr="00EF56E8">
        <w:rPr>
          <w:rFonts w:asciiTheme="minorHAnsi" w:hAnsiTheme="minorHAnsi" w:cstheme="minorHAnsi"/>
          <w:lang w:val="en-CA"/>
        </w:rPr>
        <w:t>0% of the squares have been turned on (Note: if you get the same random number twice, ignore it and do NOT increment the total count of squares);</w:t>
      </w:r>
    </w:p>
    <w:p w14:paraId="149F3A71" w14:textId="77777777" w:rsidR="00F17378" w:rsidRPr="00EF56E8" w:rsidRDefault="00F17378" w:rsidP="00F17378">
      <w:pPr>
        <w:numPr>
          <w:ilvl w:val="2"/>
          <w:numId w:val="3"/>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Display the (initialized) universe using turtle.</w:t>
      </w:r>
      <w:r w:rsidR="004C412C" w:rsidRPr="00EF56E8">
        <w:rPr>
          <w:rFonts w:asciiTheme="minorHAnsi" w:hAnsiTheme="minorHAnsi" w:cstheme="minorHAnsi"/>
          <w:lang w:val="en-CA"/>
        </w:rPr>
        <w:t xml:space="preserve"> Universe is ‘paused’.</w:t>
      </w:r>
    </w:p>
    <w:p w14:paraId="149F3A72" w14:textId="77777777" w:rsidR="00F17378" w:rsidRPr="00EF56E8" w:rsidRDefault="00F17378" w:rsidP="00F17378">
      <w:pPr>
        <w:numPr>
          <w:ilvl w:val="1"/>
          <w:numId w:val="3"/>
        </w:numPr>
        <w:tabs>
          <w:tab w:val="left" w:pos="2520"/>
        </w:tabs>
        <w:ind w:hanging="357"/>
        <w:rPr>
          <w:rFonts w:asciiTheme="minorHAnsi" w:hAnsiTheme="minorHAnsi" w:cstheme="minorHAnsi"/>
          <w:lang w:val="en-CA"/>
        </w:rPr>
      </w:pPr>
      <w:r w:rsidRPr="00EF56E8">
        <w:rPr>
          <w:rFonts w:asciiTheme="minorHAnsi" w:hAnsiTheme="minorHAnsi" w:cstheme="minorHAnsi"/>
          <w:lang w:val="en-CA"/>
        </w:rPr>
        <w:t>If the user presses ‘f’</w:t>
      </w:r>
    </w:p>
    <w:p w14:paraId="149F3A73" w14:textId="77777777" w:rsidR="00F17378" w:rsidRPr="00EF56E8" w:rsidRDefault="00F17378" w:rsidP="00F17378">
      <w:pPr>
        <w:numPr>
          <w:ilvl w:val="2"/>
          <w:numId w:val="3"/>
        </w:numPr>
        <w:tabs>
          <w:tab w:val="left" w:pos="2520"/>
        </w:tabs>
        <w:ind w:hanging="357"/>
        <w:rPr>
          <w:rFonts w:asciiTheme="minorHAnsi" w:hAnsiTheme="minorHAnsi" w:cstheme="minorHAnsi"/>
          <w:lang w:val="en-CA"/>
        </w:rPr>
      </w:pPr>
      <w:r w:rsidRPr="00EF56E8">
        <w:rPr>
          <w:rFonts w:asciiTheme="minorHAnsi" w:hAnsiTheme="minorHAnsi" w:cstheme="minorHAnsi"/>
          <w:lang w:val="en-CA"/>
        </w:rPr>
        <w:t>Prompt for the file name to read;</w:t>
      </w:r>
    </w:p>
    <w:p w14:paraId="149F3A74" w14:textId="77777777" w:rsidR="00F17378" w:rsidRPr="00EF56E8" w:rsidRDefault="00F17378" w:rsidP="00F17378">
      <w:pPr>
        <w:numPr>
          <w:ilvl w:val="2"/>
          <w:numId w:val="3"/>
        </w:numPr>
        <w:tabs>
          <w:tab w:val="left" w:pos="2520"/>
        </w:tabs>
        <w:ind w:hanging="357"/>
        <w:rPr>
          <w:rFonts w:asciiTheme="minorHAnsi" w:hAnsiTheme="minorHAnsi" w:cstheme="minorHAnsi"/>
          <w:lang w:val="en-CA"/>
        </w:rPr>
      </w:pPr>
      <w:r w:rsidRPr="00EF56E8">
        <w:rPr>
          <w:rFonts w:asciiTheme="minorHAnsi" w:hAnsiTheme="minorHAnsi" w:cstheme="minorHAnsi"/>
          <w:lang w:val="en-CA"/>
        </w:rPr>
        <w:t xml:space="preserve">Read the file </w:t>
      </w:r>
      <w:r w:rsidR="00D50FD1" w:rsidRPr="00EF56E8">
        <w:rPr>
          <w:rFonts w:asciiTheme="minorHAnsi" w:hAnsiTheme="minorHAnsi" w:cstheme="minorHAnsi"/>
          <w:lang w:val="en-CA"/>
        </w:rPr>
        <w:t xml:space="preserve">(see below) </w:t>
      </w:r>
      <w:r w:rsidRPr="00EF56E8">
        <w:rPr>
          <w:rFonts w:asciiTheme="minorHAnsi" w:hAnsiTheme="minorHAnsi" w:cstheme="minorHAnsi"/>
          <w:lang w:val="en-CA"/>
        </w:rPr>
        <w:t>and create the universe based on the file data (files will be provided);</w:t>
      </w:r>
    </w:p>
    <w:p w14:paraId="149F3A75" w14:textId="77777777" w:rsidR="00F17378" w:rsidRPr="00EF56E8" w:rsidRDefault="00F17378" w:rsidP="00F17378">
      <w:pPr>
        <w:numPr>
          <w:ilvl w:val="2"/>
          <w:numId w:val="3"/>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Display the (initialized) universe using turtle</w:t>
      </w:r>
      <w:r w:rsidR="004C412C" w:rsidRPr="00EF56E8">
        <w:rPr>
          <w:rFonts w:asciiTheme="minorHAnsi" w:hAnsiTheme="minorHAnsi" w:cstheme="minorHAnsi"/>
          <w:lang w:val="en-CA"/>
        </w:rPr>
        <w:t>. Universe is ‘paused’.</w:t>
      </w:r>
    </w:p>
    <w:p w14:paraId="149F3A76" w14:textId="64D50E6A" w:rsidR="00F17378" w:rsidRPr="00EF56E8" w:rsidRDefault="00F17378" w:rsidP="00F17378">
      <w:pPr>
        <w:numPr>
          <w:ilvl w:val="1"/>
          <w:numId w:val="3"/>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If the user clicks on a box, turn the box off if it is on, and on if it is off</w:t>
      </w:r>
      <w:r w:rsidR="004C412C" w:rsidRPr="00EF56E8">
        <w:rPr>
          <w:rFonts w:asciiTheme="minorHAnsi" w:hAnsiTheme="minorHAnsi" w:cstheme="minorHAnsi"/>
          <w:lang w:val="en-CA"/>
        </w:rPr>
        <w:t>. Universe is ‘paused’.</w:t>
      </w:r>
      <w:r w:rsidR="00E16845" w:rsidRPr="00EF56E8">
        <w:rPr>
          <w:rFonts w:asciiTheme="minorHAnsi" w:hAnsiTheme="minorHAnsi" w:cstheme="minorHAnsi"/>
          <w:lang w:val="en-CA"/>
        </w:rPr>
        <w:t>q</w:t>
      </w:r>
    </w:p>
    <w:p w14:paraId="149F3A77" w14:textId="77777777" w:rsidR="00F17378" w:rsidRPr="00EF56E8" w:rsidRDefault="00F17378" w:rsidP="00F17378">
      <w:pPr>
        <w:numPr>
          <w:ilvl w:val="1"/>
          <w:numId w:val="3"/>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 xml:space="preserve"> </w:t>
      </w:r>
      <w:r w:rsidR="00D50FD1" w:rsidRPr="00EF56E8">
        <w:rPr>
          <w:rFonts w:asciiTheme="minorHAnsi" w:hAnsiTheme="minorHAnsi" w:cstheme="minorHAnsi"/>
          <w:lang w:val="en-CA"/>
        </w:rPr>
        <w:t>If the user presses ‘q’ quit the application and end the program.</w:t>
      </w:r>
    </w:p>
    <w:p w14:paraId="149F3A78" w14:textId="77777777" w:rsidR="00D50FD1" w:rsidRPr="00EF56E8" w:rsidRDefault="00D50FD1" w:rsidP="00D50FD1">
      <w:pPr>
        <w:numPr>
          <w:ilvl w:val="1"/>
          <w:numId w:val="3"/>
        </w:numPr>
        <w:tabs>
          <w:tab w:val="left" w:pos="2520"/>
        </w:tabs>
        <w:ind w:hanging="357"/>
        <w:rPr>
          <w:rFonts w:asciiTheme="minorHAnsi" w:hAnsiTheme="minorHAnsi" w:cstheme="minorHAnsi"/>
          <w:lang w:val="en-CA"/>
        </w:rPr>
      </w:pPr>
      <w:r w:rsidRPr="00EF56E8">
        <w:rPr>
          <w:rFonts w:asciiTheme="minorHAnsi" w:hAnsiTheme="minorHAnsi" w:cstheme="minorHAnsi"/>
          <w:lang w:val="en-CA"/>
        </w:rPr>
        <w:t>If the user presses ‘s’ call to start the game of life. This works as follows:</w:t>
      </w:r>
    </w:p>
    <w:p w14:paraId="149F3A79" w14:textId="77777777" w:rsidR="00D50FD1" w:rsidRPr="00EF56E8" w:rsidRDefault="00D50FD1" w:rsidP="00D50FD1">
      <w:pPr>
        <w:numPr>
          <w:ilvl w:val="2"/>
          <w:numId w:val="3"/>
        </w:numPr>
        <w:tabs>
          <w:tab w:val="left" w:pos="2520"/>
        </w:tabs>
        <w:ind w:hanging="357"/>
        <w:rPr>
          <w:rFonts w:asciiTheme="minorHAnsi" w:hAnsiTheme="minorHAnsi" w:cstheme="minorHAnsi"/>
          <w:lang w:val="en-CA"/>
        </w:rPr>
      </w:pPr>
      <w:r w:rsidRPr="00EF56E8">
        <w:rPr>
          <w:rFonts w:asciiTheme="minorHAnsi" w:hAnsiTheme="minorHAnsi" w:cstheme="minorHAnsi"/>
          <w:lang w:val="en-CA"/>
        </w:rPr>
        <w:t>For each cell, determine if a cell survives to/dies/is born in the next iteration, based on its neighbours;</w:t>
      </w:r>
    </w:p>
    <w:p w14:paraId="149F3A7A" w14:textId="77777777" w:rsidR="00D50FD1" w:rsidRPr="00EF56E8" w:rsidRDefault="00D50FD1" w:rsidP="00D50FD1">
      <w:pPr>
        <w:numPr>
          <w:ilvl w:val="2"/>
          <w:numId w:val="3"/>
        </w:numPr>
        <w:tabs>
          <w:tab w:val="left" w:pos="2520"/>
        </w:tabs>
        <w:ind w:hanging="357"/>
        <w:rPr>
          <w:rFonts w:asciiTheme="minorHAnsi" w:hAnsiTheme="minorHAnsi" w:cstheme="minorHAnsi"/>
          <w:lang w:val="en-CA"/>
        </w:rPr>
      </w:pPr>
      <w:r w:rsidRPr="00EF56E8">
        <w:rPr>
          <w:rFonts w:asciiTheme="minorHAnsi" w:hAnsiTheme="minorHAnsi" w:cstheme="minorHAnsi"/>
          <w:lang w:val="en-CA"/>
        </w:rPr>
        <w:t>NOTE: Survival is based on the grid at the start of the cycle and not on the values in the grid as the cycle progresses;</w:t>
      </w:r>
    </w:p>
    <w:p w14:paraId="149F3A7B" w14:textId="77777777" w:rsidR="00D50FD1" w:rsidRPr="00EF56E8" w:rsidRDefault="00D50FD1" w:rsidP="00D50FD1">
      <w:pPr>
        <w:numPr>
          <w:ilvl w:val="2"/>
          <w:numId w:val="3"/>
        </w:numPr>
        <w:tabs>
          <w:tab w:val="left" w:pos="2520"/>
        </w:tabs>
        <w:ind w:hanging="357"/>
        <w:rPr>
          <w:rFonts w:asciiTheme="minorHAnsi" w:hAnsiTheme="minorHAnsi" w:cstheme="minorHAnsi"/>
          <w:lang w:val="en-CA"/>
        </w:rPr>
      </w:pPr>
      <w:r w:rsidRPr="00EF56E8">
        <w:rPr>
          <w:rFonts w:asciiTheme="minorHAnsi" w:hAnsiTheme="minorHAnsi" w:cstheme="minorHAnsi"/>
          <w:lang w:val="en-CA"/>
        </w:rPr>
        <w:t>Once ALL cells survival/death/birth is calculated, redisplay the new generation in the grid;</w:t>
      </w:r>
    </w:p>
    <w:p w14:paraId="149F3A7C" w14:textId="77777777" w:rsidR="00D50FD1" w:rsidRPr="00EF56E8" w:rsidRDefault="00D50FD1" w:rsidP="00D50FD1">
      <w:pPr>
        <w:numPr>
          <w:ilvl w:val="2"/>
          <w:numId w:val="3"/>
        </w:numPr>
        <w:tabs>
          <w:tab w:val="left" w:pos="2520"/>
        </w:tabs>
        <w:ind w:hanging="357"/>
        <w:rPr>
          <w:rFonts w:asciiTheme="minorHAnsi" w:hAnsiTheme="minorHAnsi" w:cstheme="minorHAnsi"/>
          <w:lang w:val="en-CA"/>
        </w:rPr>
      </w:pPr>
      <w:r w:rsidRPr="00EF56E8">
        <w:rPr>
          <w:rFonts w:asciiTheme="minorHAnsi" w:hAnsiTheme="minorHAnsi" w:cstheme="minorHAnsi"/>
          <w:lang w:val="en-CA"/>
        </w:rPr>
        <w:t>Wait for some time (start with ½ a second but you may need to adjust). Import the time module and use time.sleep(sleeptimeinseconds) for this;</w:t>
      </w:r>
    </w:p>
    <w:p w14:paraId="149F3A7D" w14:textId="77777777" w:rsidR="00D50FD1" w:rsidRPr="00EF56E8" w:rsidRDefault="00D50FD1" w:rsidP="00D50FD1">
      <w:pPr>
        <w:numPr>
          <w:ilvl w:val="2"/>
          <w:numId w:val="3"/>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Repeat until the user chooses to end/pause.</w:t>
      </w:r>
    </w:p>
    <w:p w14:paraId="149F3A7E" w14:textId="77777777" w:rsidR="009022A7" w:rsidRPr="00EF56E8" w:rsidRDefault="002773F5" w:rsidP="009022A7">
      <w:pPr>
        <w:numPr>
          <w:ilvl w:val="1"/>
          <w:numId w:val="3"/>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If the user presses ‘p’ stop iterating the game of life and display the current grid.</w:t>
      </w:r>
    </w:p>
    <w:p w14:paraId="149F3A7F" w14:textId="77777777" w:rsidR="002773F5" w:rsidRPr="00EF56E8" w:rsidRDefault="002773F5" w:rsidP="002773F5">
      <w:pPr>
        <w:pStyle w:val="ListParagraph"/>
        <w:numPr>
          <w:ilvl w:val="0"/>
          <w:numId w:val="3"/>
        </w:numPr>
        <w:tabs>
          <w:tab w:val="left" w:pos="2520"/>
        </w:tabs>
        <w:ind w:hanging="357"/>
        <w:rPr>
          <w:rFonts w:asciiTheme="minorHAnsi" w:hAnsiTheme="minorHAnsi" w:cstheme="minorHAnsi"/>
          <w:lang w:val="en-CA"/>
        </w:rPr>
      </w:pPr>
      <w:r w:rsidRPr="00EF56E8">
        <w:rPr>
          <w:rFonts w:asciiTheme="minorHAnsi" w:hAnsiTheme="minorHAnsi" w:cstheme="minorHAnsi"/>
          <w:lang w:val="en-CA"/>
        </w:rPr>
        <w:t>File format:</w:t>
      </w:r>
    </w:p>
    <w:p w14:paraId="149F3A80" w14:textId="114FF25E" w:rsidR="002773F5" w:rsidRPr="00EF56E8" w:rsidRDefault="002773F5" w:rsidP="002773F5">
      <w:pPr>
        <w:pStyle w:val="ListParagraph"/>
        <w:numPr>
          <w:ilvl w:val="1"/>
          <w:numId w:val="3"/>
        </w:numPr>
        <w:tabs>
          <w:tab w:val="left" w:pos="2520"/>
        </w:tabs>
        <w:ind w:hanging="357"/>
        <w:rPr>
          <w:rFonts w:asciiTheme="minorHAnsi" w:hAnsiTheme="minorHAnsi" w:cstheme="minorHAnsi"/>
          <w:lang w:val="en-CA"/>
        </w:rPr>
      </w:pPr>
      <w:r w:rsidRPr="00EF56E8">
        <w:rPr>
          <w:rFonts w:asciiTheme="minorHAnsi" w:hAnsiTheme="minorHAnsi" w:cstheme="minorHAnsi"/>
          <w:lang w:val="en-CA"/>
        </w:rPr>
        <w:t>File has the extension .life (user does not enter the extension)</w:t>
      </w:r>
      <w:r w:rsidR="0025510C" w:rsidRPr="00EF56E8">
        <w:rPr>
          <w:rFonts w:asciiTheme="minorHAnsi" w:hAnsiTheme="minorHAnsi" w:cstheme="minorHAnsi"/>
          <w:lang w:val="en-CA"/>
        </w:rPr>
        <w:t xml:space="preserve"> and is in the folder lifeFiles</w:t>
      </w:r>
      <w:r w:rsidRPr="00EF56E8">
        <w:rPr>
          <w:rFonts w:asciiTheme="minorHAnsi" w:hAnsiTheme="minorHAnsi" w:cstheme="minorHAnsi"/>
          <w:lang w:val="en-CA"/>
        </w:rPr>
        <w:t>.</w:t>
      </w:r>
    </w:p>
    <w:p w14:paraId="149F3A81" w14:textId="77777777" w:rsidR="002773F5" w:rsidRPr="00EF56E8" w:rsidRDefault="002773F5" w:rsidP="002773F5">
      <w:pPr>
        <w:pStyle w:val="ListParagraph"/>
        <w:numPr>
          <w:ilvl w:val="1"/>
          <w:numId w:val="3"/>
        </w:numPr>
        <w:tabs>
          <w:tab w:val="left" w:pos="2520"/>
        </w:tabs>
        <w:ind w:hanging="357"/>
        <w:rPr>
          <w:rFonts w:asciiTheme="minorHAnsi" w:hAnsiTheme="minorHAnsi" w:cstheme="minorHAnsi"/>
          <w:lang w:val="en-CA"/>
        </w:rPr>
      </w:pPr>
      <w:r w:rsidRPr="00EF56E8">
        <w:rPr>
          <w:rFonts w:asciiTheme="minorHAnsi" w:hAnsiTheme="minorHAnsi" w:cstheme="minorHAnsi"/>
          <w:lang w:val="en-CA"/>
        </w:rPr>
        <w:t>Files contain numbers in a grid, 0 meaning the cell is not alive and 1 indicating that the cell is alive.</w:t>
      </w:r>
    </w:p>
    <w:p w14:paraId="149F3A82" w14:textId="77777777" w:rsidR="002773F5" w:rsidRPr="00EF56E8" w:rsidRDefault="002773F5" w:rsidP="002773F5">
      <w:pPr>
        <w:pStyle w:val="ListParagraph"/>
        <w:numPr>
          <w:ilvl w:val="2"/>
          <w:numId w:val="3"/>
        </w:numPr>
        <w:tabs>
          <w:tab w:val="left" w:pos="2520"/>
        </w:tabs>
        <w:rPr>
          <w:rFonts w:asciiTheme="minorHAnsi" w:hAnsiTheme="minorHAnsi" w:cstheme="minorHAnsi"/>
          <w:lang w:val="en-CA"/>
        </w:rPr>
      </w:pPr>
      <w:r w:rsidRPr="00EF56E8">
        <w:rPr>
          <w:rFonts w:asciiTheme="minorHAnsi" w:hAnsiTheme="minorHAnsi" w:cstheme="minorHAnsi"/>
          <w:lang w:val="en-CA"/>
        </w:rPr>
        <w:t>One line per row of grid</w:t>
      </w:r>
    </w:p>
    <w:p w14:paraId="149F3A83" w14:textId="77777777" w:rsidR="002773F5" w:rsidRPr="00EF56E8" w:rsidRDefault="002773F5" w:rsidP="002773F5">
      <w:pPr>
        <w:pStyle w:val="ListParagraph"/>
        <w:numPr>
          <w:ilvl w:val="2"/>
          <w:numId w:val="3"/>
        </w:numPr>
        <w:tabs>
          <w:tab w:val="left" w:pos="2520"/>
        </w:tabs>
        <w:rPr>
          <w:rFonts w:asciiTheme="minorHAnsi" w:hAnsiTheme="minorHAnsi" w:cstheme="minorHAnsi"/>
          <w:lang w:val="en-CA"/>
        </w:rPr>
      </w:pPr>
      <w:r w:rsidRPr="00EF56E8">
        <w:rPr>
          <w:rFonts w:asciiTheme="minorHAnsi" w:hAnsiTheme="minorHAnsi" w:cstheme="minorHAnsi"/>
          <w:lang w:val="en-CA"/>
        </w:rPr>
        <w:t xml:space="preserve">MUST be a square </w:t>
      </w:r>
    </w:p>
    <w:p w14:paraId="149F3A84" w14:textId="303F7BD3" w:rsidR="002773F5" w:rsidRPr="00EF56E8" w:rsidRDefault="0025510C" w:rsidP="00904906">
      <w:pPr>
        <w:pStyle w:val="ListParagraph"/>
        <w:numPr>
          <w:ilvl w:val="2"/>
          <w:numId w:val="3"/>
        </w:numPr>
        <w:tabs>
          <w:tab w:val="left" w:pos="2520"/>
        </w:tabs>
        <w:rPr>
          <w:rFonts w:asciiTheme="minorHAnsi" w:hAnsiTheme="minorHAnsi" w:cstheme="minorHAnsi"/>
          <w:lang w:val="en-CA"/>
        </w:rPr>
      </w:pPr>
      <w:r w:rsidRPr="00EF56E8">
        <w:rPr>
          <w:rFonts w:asciiTheme="minorHAnsi" w:hAnsiTheme="minorHAnsi" w:cstheme="minorHAnsi"/>
          <w:lang w:val="en-CA"/>
        </w:rPr>
        <w:lastRenderedPageBreak/>
        <w:drawing>
          <wp:anchor distT="0" distB="0" distL="114300" distR="114300" simplePos="0" relativeHeight="251658240" behindDoc="1" locked="0" layoutInCell="1" allowOverlap="1" wp14:anchorId="5F959F0D" wp14:editId="62E24988">
            <wp:simplePos x="0" y="0"/>
            <wp:positionH relativeFrom="column">
              <wp:posOffset>3981450</wp:posOffset>
            </wp:positionH>
            <wp:positionV relativeFrom="paragraph">
              <wp:posOffset>322580</wp:posOffset>
            </wp:positionV>
            <wp:extent cx="1628775" cy="1424940"/>
            <wp:effectExtent l="0" t="0" r="9525" b="3810"/>
            <wp:wrapTight wrapText="bothSides">
              <wp:wrapPolygon edited="0">
                <wp:start x="0" y="0"/>
                <wp:lineTo x="0" y="21369"/>
                <wp:lineTo x="21474" y="21369"/>
                <wp:lineTo x="214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775" cy="1424940"/>
                    </a:xfrm>
                    <a:prstGeom prst="rect">
                      <a:avLst/>
                    </a:prstGeom>
                  </pic:spPr>
                </pic:pic>
              </a:graphicData>
            </a:graphic>
            <wp14:sizeRelH relativeFrom="page">
              <wp14:pctWidth>0</wp14:pctWidth>
            </wp14:sizeRelH>
            <wp14:sizeRelV relativeFrom="page">
              <wp14:pctHeight>0</wp14:pctHeight>
            </wp14:sizeRelV>
          </wp:anchor>
        </w:drawing>
      </w:r>
      <w:r w:rsidR="002773F5" w:rsidRPr="00EF56E8">
        <w:rPr>
          <w:rFonts w:asciiTheme="minorHAnsi" w:hAnsiTheme="minorHAnsi" w:cstheme="minorHAnsi"/>
          <w:lang w:val="en-CA"/>
        </w:rPr>
        <w:t>No spaces, commas or anything between numbers. For example</w:t>
      </w:r>
      <w:r w:rsidRPr="00EF56E8">
        <w:rPr>
          <w:rFonts w:asciiTheme="minorHAnsi" w:hAnsiTheme="minorHAnsi" w:cstheme="minorHAnsi"/>
          <w:lang w:val="en-CA"/>
        </w:rPr>
        <w:t>,</w:t>
      </w:r>
      <w:r w:rsidR="002773F5" w:rsidRPr="00EF56E8">
        <w:rPr>
          <w:rFonts w:asciiTheme="minorHAnsi" w:hAnsiTheme="minorHAnsi" w:cstheme="minorHAnsi"/>
          <w:lang w:val="en-CA"/>
        </w:rPr>
        <w:t xml:space="preserve"> a file might be</w:t>
      </w:r>
      <w:r w:rsidRPr="00EF56E8">
        <w:rPr>
          <w:rFonts w:asciiTheme="minorHAnsi" w:hAnsiTheme="minorHAnsi" w:cstheme="minorHAnsi"/>
          <w:lang w:val="en-CA"/>
        </w:rPr>
        <w:t xml:space="preserve"> as follows with the resulting grid on the right</w:t>
      </w:r>
      <w:r w:rsidR="002773F5" w:rsidRPr="00EF56E8">
        <w:rPr>
          <w:rFonts w:asciiTheme="minorHAnsi" w:hAnsiTheme="minorHAnsi" w:cstheme="minorHAnsi"/>
          <w:lang w:val="en-CA"/>
        </w:rPr>
        <w:t>:</w:t>
      </w:r>
      <w:r w:rsidR="002773F5" w:rsidRPr="00EF56E8">
        <w:rPr>
          <w:rFonts w:asciiTheme="minorHAnsi" w:hAnsiTheme="minorHAnsi" w:cstheme="minorHAnsi"/>
          <w:lang w:val="en-CA"/>
        </w:rPr>
        <w:br/>
      </w:r>
      <w:r w:rsidR="002773F5" w:rsidRPr="00EF56E8">
        <w:rPr>
          <w:rFonts w:asciiTheme="minorHAnsi" w:hAnsiTheme="minorHAnsi" w:cstheme="minorHAnsi"/>
          <w:sz w:val="22"/>
          <w:lang w:val="en-CA"/>
        </w:rPr>
        <w:t>010010</w:t>
      </w:r>
      <w:r w:rsidR="002773F5" w:rsidRPr="00EF56E8">
        <w:rPr>
          <w:rFonts w:asciiTheme="minorHAnsi" w:hAnsiTheme="minorHAnsi" w:cstheme="minorHAnsi"/>
          <w:sz w:val="22"/>
          <w:lang w:val="en-CA"/>
        </w:rPr>
        <w:br/>
        <w:t>100000</w:t>
      </w:r>
      <w:r w:rsidR="002773F5" w:rsidRPr="00EF56E8">
        <w:rPr>
          <w:rFonts w:asciiTheme="minorHAnsi" w:hAnsiTheme="minorHAnsi" w:cstheme="minorHAnsi"/>
          <w:sz w:val="22"/>
          <w:lang w:val="en-CA"/>
        </w:rPr>
        <w:br/>
        <w:t>010111</w:t>
      </w:r>
      <w:r w:rsidR="002773F5" w:rsidRPr="00EF56E8">
        <w:rPr>
          <w:rFonts w:asciiTheme="minorHAnsi" w:hAnsiTheme="minorHAnsi" w:cstheme="minorHAnsi"/>
          <w:sz w:val="22"/>
          <w:lang w:val="en-CA"/>
        </w:rPr>
        <w:br/>
        <w:t>100100</w:t>
      </w:r>
      <w:r w:rsidR="00904906" w:rsidRPr="00EF56E8">
        <w:rPr>
          <w:rFonts w:asciiTheme="minorHAnsi" w:hAnsiTheme="minorHAnsi" w:cstheme="minorHAnsi"/>
          <w:sz w:val="22"/>
          <w:lang w:val="en-CA"/>
        </w:rPr>
        <w:br/>
        <w:t>011111</w:t>
      </w:r>
      <w:r w:rsidR="002773F5" w:rsidRPr="00EF56E8">
        <w:rPr>
          <w:rFonts w:asciiTheme="minorHAnsi" w:hAnsiTheme="minorHAnsi" w:cstheme="minorHAnsi"/>
          <w:sz w:val="22"/>
          <w:lang w:val="en-CA"/>
        </w:rPr>
        <w:br/>
      </w:r>
      <w:r w:rsidR="00904906" w:rsidRPr="00EF56E8">
        <w:rPr>
          <w:rFonts w:asciiTheme="minorHAnsi" w:hAnsiTheme="minorHAnsi" w:cstheme="minorHAnsi"/>
          <w:sz w:val="22"/>
          <w:lang w:val="en-CA"/>
        </w:rPr>
        <w:t>010010</w:t>
      </w:r>
      <w:r w:rsidR="00904906" w:rsidRPr="00EF56E8">
        <w:rPr>
          <w:rFonts w:asciiTheme="minorHAnsi" w:hAnsiTheme="minorHAnsi" w:cstheme="minorHAnsi"/>
          <w:sz w:val="22"/>
          <w:lang w:val="en-CA"/>
        </w:rPr>
        <w:br/>
      </w:r>
      <w:r w:rsidR="00904906" w:rsidRPr="00EF56E8">
        <w:rPr>
          <w:rFonts w:asciiTheme="minorHAnsi" w:hAnsiTheme="minorHAnsi" w:cstheme="minorHAnsi"/>
          <w:lang w:val="en-CA"/>
        </w:rPr>
        <w:t>Ones are ‘live’ spaces and zeroes are ‘dead’ spaces</w:t>
      </w:r>
    </w:p>
    <w:p w14:paraId="1CB129EF" w14:textId="18F3E49C" w:rsidR="0025510C" w:rsidRPr="00EF56E8" w:rsidRDefault="0025510C" w:rsidP="0025510C">
      <w:pPr>
        <w:pStyle w:val="ListParagraph"/>
        <w:tabs>
          <w:tab w:val="left" w:pos="2520"/>
        </w:tabs>
        <w:ind w:left="1080"/>
        <w:rPr>
          <w:rFonts w:asciiTheme="minorHAnsi" w:hAnsiTheme="minorHAnsi" w:cstheme="minorHAnsi"/>
          <w:lang w:val="en-CA"/>
        </w:rPr>
      </w:pPr>
      <w:r w:rsidRPr="00EF56E8">
        <w:rPr>
          <w:rFonts w:asciiTheme="minorHAnsi" w:hAnsiTheme="minorHAnsi" w:cstheme="minorHAnsi"/>
          <w:lang w:val="en-CA"/>
        </w:rPr>
        <w:br/>
      </w:r>
    </w:p>
    <w:p w14:paraId="149F3A85" w14:textId="747AB7D1" w:rsidR="002773F5" w:rsidRPr="00EF56E8" w:rsidRDefault="002773F5" w:rsidP="002773F5">
      <w:pPr>
        <w:pStyle w:val="ListParagraph"/>
        <w:numPr>
          <w:ilvl w:val="1"/>
          <w:numId w:val="3"/>
        </w:numPr>
        <w:tabs>
          <w:tab w:val="left" w:pos="2520"/>
        </w:tabs>
        <w:ind w:hanging="357"/>
        <w:rPr>
          <w:rFonts w:asciiTheme="minorHAnsi" w:hAnsiTheme="minorHAnsi" w:cstheme="minorHAnsi"/>
          <w:lang w:val="en-CA"/>
        </w:rPr>
      </w:pPr>
      <w:r w:rsidRPr="00EF56E8">
        <w:rPr>
          <w:rFonts w:asciiTheme="minorHAnsi" w:hAnsiTheme="minorHAnsi" w:cstheme="minorHAnsi"/>
          <w:lang w:val="en-CA"/>
        </w:rPr>
        <w:t xml:space="preserve">Read the file and create a grid based on the values. </w:t>
      </w:r>
    </w:p>
    <w:p w14:paraId="149F3A86" w14:textId="7ED1C16A" w:rsidR="002773F5" w:rsidRPr="00EF56E8" w:rsidRDefault="002773F5" w:rsidP="002773F5">
      <w:pPr>
        <w:pStyle w:val="ListParagraph"/>
        <w:numPr>
          <w:ilvl w:val="1"/>
          <w:numId w:val="3"/>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Perform error checking on file read and file contents.</w:t>
      </w:r>
    </w:p>
    <w:p w14:paraId="4FF5F24C" w14:textId="77777777" w:rsidR="0025510C" w:rsidRPr="00EF56E8" w:rsidRDefault="0025510C" w:rsidP="0025510C">
      <w:pPr>
        <w:tabs>
          <w:tab w:val="left" w:pos="2520"/>
        </w:tabs>
        <w:spacing w:after="120"/>
        <w:rPr>
          <w:rFonts w:asciiTheme="minorHAnsi" w:hAnsiTheme="minorHAnsi" w:cstheme="minorHAnsi"/>
          <w:lang w:val="en-CA"/>
        </w:rPr>
      </w:pPr>
    </w:p>
    <w:p w14:paraId="60F8B99C" w14:textId="77777777" w:rsidR="0025510C" w:rsidRPr="00EF56E8" w:rsidRDefault="0025510C" w:rsidP="0025510C">
      <w:pPr>
        <w:pBdr>
          <w:top w:val="single" w:sz="4" w:space="1" w:color="auto"/>
          <w:left w:val="single" w:sz="4" w:space="4" w:color="auto"/>
          <w:bottom w:val="single" w:sz="4" w:space="1" w:color="auto"/>
          <w:right w:val="single" w:sz="4" w:space="4" w:color="auto"/>
        </w:pBdr>
        <w:tabs>
          <w:tab w:val="left" w:pos="2520"/>
        </w:tabs>
        <w:spacing w:after="120"/>
        <w:rPr>
          <w:rFonts w:asciiTheme="minorHAnsi" w:hAnsiTheme="minorHAnsi" w:cstheme="minorHAnsi"/>
          <w:lang w:val="en-CA"/>
        </w:rPr>
      </w:pPr>
      <w:r w:rsidRPr="00EF56E8">
        <w:rPr>
          <w:rFonts w:asciiTheme="minorHAnsi" w:hAnsiTheme="minorHAnsi" w:cstheme="minorHAnsi"/>
          <w:lang w:val="en-CA"/>
        </w:rPr>
        <w:t>POSSIBLE METHOD</w:t>
      </w:r>
      <w:r w:rsidR="00A97C1E" w:rsidRPr="00EF56E8">
        <w:rPr>
          <w:rFonts w:asciiTheme="minorHAnsi" w:hAnsiTheme="minorHAnsi" w:cstheme="minorHAnsi"/>
          <w:lang w:val="en-CA"/>
        </w:rPr>
        <w:t xml:space="preserve">: </w:t>
      </w:r>
    </w:p>
    <w:p w14:paraId="4468F076" w14:textId="5EF8834B" w:rsidR="0025510C" w:rsidRPr="00EF56E8" w:rsidRDefault="00A97C1E" w:rsidP="0025510C">
      <w:pPr>
        <w:pBdr>
          <w:top w:val="single" w:sz="4" w:space="1" w:color="auto"/>
          <w:left w:val="single" w:sz="4" w:space="4" w:color="auto"/>
          <w:bottom w:val="single" w:sz="4" w:space="1" w:color="auto"/>
          <w:right w:val="single" w:sz="4" w:space="4" w:color="auto"/>
        </w:pBdr>
        <w:tabs>
          <w:tab w:val="left" w:pos="2520"/>
        </w:tabs>
        <w:spacing w:after="120"/>
        <w:rPr>
          <w:rFonts w:asciiTheme="minorHAnsi" w:hAnsiTheme="minorHAnsi" w:cstheme="minorHAnsi"/>
          <w:lang w:val="en-CA"/>
        </w:rPr>
      </w:pPr>
      <w:r w:rsidRPr="00EF56E8">
        <w:rPr>
          <w:rFonts w:asciiTheme="minorHAnsi" w:hAnsiTheme="minorHAnsi" w:cstheme="minorHAnsi"/>
          <w:lang w:val="en-CA"/>
        </w:rPr>
        <w:t xml:space="preserve">It is not a requirement but I recommend </w:t>
      </w:r>
      <w:r w:rsidR="005B5C5B" w:rsidRPr="00EF56E8">
        <w:rPr>
          <w:rFonts w:asciiTheme="minorHAnsi" w:hAnsiTheme="minorHAnsi" w:cstheme="minorHAnsi"/>
          <w:lang w:val="en-CA"/>
        </w:rPr>
        <w:t xml:space="preserve">creating a list in a list. You can do this yourself, or you can use </w:t>
      </w:r>
      <w:r w:rsidRPr="00EF56E8">
        <w:rPr>
          <w:rFonts w:asciiTheme="minorHAnsi" w:hAnsiTheme="minorHAnsi" w:cstheme="minorHAnsi"/>
          <w:lang w:val="en-CA"/>
        </w:rPr>
        <w:t>numpy.</w:t>
      </w:r>
      <w:r w:rsidR="005B5C5B" w:rsidRPr="00EF56E8">
        <w:rPr>
          <w:rFonts w:asciiTheme="minorHAnsi" w:hAnsiTheme="minorHAnsi" w:cstheme="minorHAnsi"/>
          <w:lang w:val="en-CA"/>
        </w:rPr>
        <w:t xml:space="preserve"> I am not going to have time to teach this before your assignment is due, but it is a specialized library for dealing with matrices and grids. For example, numpy.zeroes(6,6) creates a 6x6 grid of zeroes.</w:t>
      </w:r>
    </w:p>
    <w:p w14:paraId="5B5DB860" w14:textId="77777777" w:rsidR="0025510C" w:rsidRPr="00EF56E8" w:rsidRDefault="0025510C" w:rsidP="0025510C">
      <w:pPr>
        <w:tabs>
          <w:tab w:val="left" w:pos="2520"/>
        </w:tabs>
        <w:rPr>
          <w:rFonts w:asciiTheme="minorHAnsi" w:hAnsiTheme="minorHAnsi" w:cstheme="minorHAnsi"/>
          <w:lang w:val="en-CA"/>
        </w:rPr>
      </w:pPr>
    </w:p>
    <w:p w14:paraId="5E7900C9" w14:textId="77777777" w:rsidR="0025510C" w:rsidRPr="00EF56E8" w:rsidRDefault="0025510C" w:rsidP="0025510C">
      <w:pPr>
        <w:pBdr>
          <w:bottom w:val="single" w:sz="4" w:space="1" w:color="auto"/>
        </w:pBdr>
        <w:rPr>
          <w:rFonts w:asciiTheme="minorHAnsi" w:hAnsiTheme="minorHAnsi" w:cstheme="minorHAnsi"/>
          <w:lang w:val="en-CA"/>
        </w:rPr>
      </w:pPr>
      <w:r w:rsidRPr="00EF56E8">
        <w:rPr>
          <w:rFonts w:asciiTheme="minorHAnsi" w:hAnsiTheme="minorHAnsi" w:cstheme="minorHAnsi"/>
          <w:b/>
          <w:lang w:val="en-CA"/>
        </w:rPr>
        <w:t>Final Five</w:t>
      </w:r>
    </w:p>
    <w:p w14:paraId="63200BBD" w14:textId="77777777" w:rsidR="0025510C" w:rsidRPr="00EF56E8" w:rsidRDefault="0025510C" w:rsidP="0025510C">
      <w:pPr>
        <w:pStyle w:val="ListParagraph"/>
        <w:ind w:left="360"/>
        <w:rPr>
          <w:rFonts w:asciiTheme="minorHAnsi" w:hAnsiTheme="minorHAnsi" w:cstheme="minorHAnsi"/>
          <w:lang w:val="en-CA"/>
        </w:rPr>
      </w:pPr>
    </w:p>
    <w:p w14:paraId="5F6F4101" w14:textId="0293A638" w:rsidR="0025510C" w:rsidRPr="00EF56E8" w:rsidRDefault="0025510C" w:rsidP="0025510C">
      <w:pPr>
        <w:rPr>
          <w:rFonts w:asciiTheme="minorHAnsi" w:hAnsiTheme="minorHAnsi" w:cstheme="minorHAnsi"/>
          <w:lang w:val="en-CA"/>
        </w:rPr>
      </w:pPr>
      <w:r w:rsidRPr="00EF56E8">
        <w:rPr>
          <w:rFonts w:asciiTheme="minorHAnsi" w:hAnsiTheme="minorHAnsi" w:cstheme="minorHAnsi"/>
          <w:lang w:val="en-CA"/>
        </w:rPr>
        <w:t xml:space="preserve">Completing the above receives a maximum of 95%. The final 5% is available if you complete at least </w:t>
      </w:r>
      <w:r w:rsidR="00096252" w:rsidRPr="00EF56E8">
        <w:rPr>
          <w:rFonts w:asciiTheme="minorHAnsi" w:hAnsiTheme="minorHAnsi" w:cstheme="minorHAnsi"/>
          <w:lang w:val="en-CA"/>
        </w:rPr>
        <w:t>two</w:t>
      </w:r>
      <w:r w:rsidRPr="00EF56E8">
        <w:rPr>
          <w:rFonts w:asciiTheme="minorHAnsi" w:hAnsiTheme="minorHAnsi" w:cstheme="minorHAnsi"/>
          <w:lang w:val="en-CA"/>
        </w:rPr>
        <w:t xml:space="preserve"> of the following extra pieces of functionality.</w:t>
      </w:r>
    </w:p>
    <w:p w14:paraId="4A1D9A0E" w14:textId="77777777" w:rsidR="0025510C" w:rsidRPr="00EF56E8" w:rsidRDefault="0025510C" w:rsidP="00096252">
      <w:pPr>
        <w:pStyle w:val="ListParagraph"/>
        <w:ind w:left="360"/>
        <w:rPr>
          <w:rFonts w:asciiTheme="minorHAnsi" w:hAnsiTheme="minorHAnsi" w:cstheme="minorHAnsi"/>
          <w:lang w:val="en-CA"/>
        </w:rPr>
      </w:pPr>
    </w:p>
    <w:p w14:paraId="071A0B1F" w14:textId="17186642" w:rsidR="00096252" w:rsidRPr="00EF56E8" w:rsidRDefault="004C412C" w:rsidP="00096252">
      <w:pPr>
        <w:numPr>
          <w:ilvl w:val="0"/>
          <w:numId w:val="21"/>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Cell colours changing – Make newly alive cells a different colour</w:t>
      </w:r>
      <w:r w:rsidR="007835DE" w:rsidRPr="00EF56E8">
        <w:rPr>
          <w:rFonts w:asciiTheme="minorHAnsi" w:hAnsiTheme="minorHAnsi" w:cstheme="minorHAnsi"/>
          <w:lang w:val="en-CA"/>
        </w:rPr>
        <w:t xml:space="preserve"> than stasis colour.</w:t>
      </w:r>
    </w:p>
    <w:p w14:paraId="62DD7800" w14:textId="77777777" w:rsidR="00096252" w:rsidRPr="00EF56E8" w:rsidRDefault="004C412C" w:rsidP="00096252">
      <w:pPr>
        <w:numPr>
          <w:ilvl w:val="0"/>
          <w:numId w:val="21"/>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Add speed…keys one through five set speed. The higher the number the faster the speed.</w:t>
      </w:r>
    </w:p>
    <w:p w14:paraId="646EE46C" w14:textId="77777777" w:rsidR="00096252" w:rsidRPr="00EF56E8" w:rsidRDefault="004C412C" w:rsidP="00096252">
      <w:pPr>
        <w:numPr>
          <w:ilvl w:val="0"/>
          <w:numId w:val="21"/>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Use right arrow key to skip to next generation when pa</w:t>
      </w:r>
      <w:r w:rsidR="007835DE" w:rsidRPr="00EF56E8">
        <w:rPr>
          <w:rFonts w:asciiTheme="minorHAnsi" w:hAnsiTheme="minorHAnsi" w:cstheme="minorHAnsi"/>
          <w:lang w:val="en-CA"/>
        </w:rPr>
        <w:t>used (and stay paused).</w:t>
      </w:r>
    </w:p>
    <w:p w14:paraId="149F3A8D" w14:textId="1C131314" w:rsidR="007835DE" w:rsidRPr="00EF56E8" w:rsidRDefault="007835DE" w:rsidP="00096252">
      <w:pPr>
        <w:numPr>
          <w:ilvl w:val="0"/>
          <w:numId w:val="21"/>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 xml:space="preserve">Implement drag functionality to be able to </w:t>
      </w:r>
      <w:r w:rsidR="008169EC" w:rsidRPr="00EF56E8">
        <w:rPr>
          <w:rFonts w:asciiTheme="minorHAnsi" w:hAnsiTheme="minorHAnsi" w:cstheme="minorHAnsi"/>
          <w:lang w:val="en-CA"/>
        </w:rPr>
        <w:t>click with the mouse and toggle as you drag the mouse around the screen.</w:t>
      </w:r>
    </w:p>
    <w:p w14:paraId="22CF953F" w14:textId="6A4AEE3A" w:rsidR="00096252" w:rsidRPr="00EF56E8" w:rsidRDefault="00096252" w:rsidP="00096252">
      <w:pPr>
        <w:numPr>
          <w:ilvl w:val="0"/>
          <w:numId w:val="21"/>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Allow the user to change the size of the grid without having to restart.</w:t>
      </w:r>
    </w:p>
    <w:p w14:paraId="149F3A8E" w14:textId="77777777" w:rsidR="005B5C5B" w:rsidRPr="00EF56E8" w:rsidRDefault="005B5C5B" w:rsidP="00F01F54">
      <w:pPr>
        <w:tabs>
          <w:tab w:val="left" w:pos="1800"/>
        </w:tabs>
        <w:spacing w:after="120"/>
        <w:rPr>
          <w:rFonts w:asciiTheme="minorHAnsi" w:hAnsiTheme="minorHAnsi" w:cstheme="minorHAnsi"/>
          <w:b/>
          <w:lang w:val="en-CA"/>
        </w:rPr>
      </w:pPr>
    </w:p>
    <w:p w14:paraId="149F3AAC" w14:textId="4B41D573" w:rsidR="00F02FC0" w:rsidRPr="00EF56E8" w:rsidRDefault="00593002" w:rsidP="00096252">
      <w:pPr>
        <w:pBdr>
          <w:bottom w:val="single" w:sz="4" w:space="1" w:color="auto"/>
        </w:pBdr>
        <w:rPr>
          <w:rFonts w:asciiTheme="minorHAnsi" w:hAnsiTheme="minorHAnsi" w:cstheme="minorHAnsi"/>
          <w:b/>
          <w:lang w:val="en-CA"/>
        </w:rPr>
      </w:pPr>
      <w:r w:rsidRPr="00EF56E8">
        <w:rPr>
          <w:rFonts w:asciiTheme="minorHAnsi" w:hAnsiTheme="minorHAnsi" w:cstheme="minorHAnsi"/>
          <w:b/>
          <w:lang w:val="en-CA"/>
        </w:rPr>
        <w:t>Do</w:t>
      </w:r>
      <w:r w:rsidR="00096252" w:rsidRPr="00EF56E8">
        <w:rPr>
          <w:rFonts w:asciiTheme="minorHAnsi" w:hAnsiTheme="minorHAnsi" w:cstheme="minorHAnsi"/>
          <w:b/>
          <w:lang w:val="en-CA"/>
        </w:rPr>
        <w:t>’s and Don’ts</w:t>
      </w:r>
      <w:r w:rsidRPr="00EF56E8">
        <w:rPr>
          <w:rFonts w:asciiTheme="minorHAnsi" w:hAnsiTheme="minorHAnsi" w:cstheme="minorHAnsi"/>
          <w:b/>
          <w:lang w:val="en-CA"/>
        </w:rPr>
        <w:t>:</w:t>
      </w:r>
    </w:p>
    <w:p w14:paraId="34266D31" w14:textId="4D550E91" w:rsidR="00096252" w:rsidRPr="00EF56E8" w:rsidRDefault="00096252" w:rsidP="00096252">
      <w:pPr>
        <w:tabs>
          <w:tab w:val="left" w:pos="2520"/>
        </w:tabs>
        <w:spacing w:after="120"/>
        <w:rPr>
          <w:rFonts w:asciiTheme="minorHAnsi" w:hAnsiTheme="minorHAnsi" w:cstheme="minorHAnsi"/>
          <w:u w:val="single"/>
          <w:lang w:val="en-CA"/>
        </w:rPr>
      </w:pPr>
      <w:r w:rsidRPr="00EF56E8">
        <w:rPr>
          <w:rFonts w:asciiTheme="minorHAnsi" w:hAnsiTheme="minorHAnsi" w:cstheme="minorHAnsi"/>
          <w:u w:val="single"/>
          <w:lang w:val="en-CA"/>
        </w:rPr>
        <w:t>Do:</w:t>
      </w:r>
    </w:p>
    <w:p w14:paraId="28ACD9BD" w14:textId="3D52EF1F" w:rsidR="00C95E09" w:rsidRDefault="00C95E09" w:rsidP="00712ADA">
      <w:pPr>
        <w:pStyle w:val="ListParagraph"/>
        <w:numPr>
          <w:ilvl w:val="0"/>
          <w:numId w:val="14"/>
        </w:numPr>
        <w:tabs>
          <w:tab w:val="left" w:pos="2520"/>
        </w:tabs>
        <w:spacing w:after="120"/>
        <w:rPr>
          <w:rFonts w:asciiTheme="minorHAnsi" w:hAnsiTheme="minorHAnsi" w:cstheme="minorHAnsi"/>
          <w:lang w:val="en-CA"/>
        </w:rPr>
      </w:pPr>
      <w:r>
        <w:rPr>
          <w:rFonts w:asciiTheme="minorHAnsi" w:hAnsiTheme="minorHAnsi" w:cstheme="minorHAnsi"/>
          <w:lang w:val="en-CA"/>
        </w:rPr>
        <w:t xml:space="preserve">Create a test case file in Word of all the conditions that you are going to test. Specify what you are testing and how you will test it. For example, you can say you will test errors in the grid size using the file notthere.life from the lifeFiles folder. </w:t>
      </w:r>
    </w:p>
    <w:p w14:paraId="31AC43F1" w14:textId="0CC5E693" w:rsidR="00C95E09" w:rsidRDefault="00C95E09" w:rsidP="00712ADA">
      <w:pPr>
        <w:pStyle w:val="ListParagraph"/>
        <w:numPr>
          <w:ilvl w:val="0"/>
          <w:numId w:val="14"/>
        </w:numPr>
        <w:tabs>
          <w:tab w:val="left" w:pos="2520"/>
        </w:tabs>
        <w:spacing w:after="120"/>
        <w:rPr>
          <w:rFonts w:asciiTheme="minorHAnsi" w:hAnsiTheme="minorHAnsi" w:cstheme="minorHAnsi"/>
          <w:lang w:val="en-CA"/>
        </w:rPr>
      </w:pPr>
      <w:r>
        <w:rPr>
          <w:rFonts w:asciiTheme="minorHAnsi" w:hAnsiTheme="minorHAnsi" w:cstheme="minorHAnsi"/>
          <w:lang w:val="en-CA"/>
        </w:rPr>
        <w:t>Display a list of the options for the user somewhere so that they know what their choices are. This can be part of the grid window or (probably better) a separate small window.</w:t>
      </w:r>
    </w:p>
    <w:p w14:paraId="149F3AAD" w14:textId="56A23A8B" w:rsidR="00712ADA" w:rsidRPr="00EF56E8" w:rsidRDefault="00712ADA" w:rsidP="00712ADA">
      <w:pPr>
        <w:pStyle w:val="ListParagraph"/>
        <w:numPr>
          <w:ilvl w:val="0"/>
          <w:numId w:val="14"/>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lastRenderedPageBreak/>
        <w:t>Make sure you use the efficient methods for output</w:t>
      </w:r>
      <w:r w:rsidR="004A44E5" w:rsidRPr="00EF56E8">
        <w:rPr>
          <w:rFonts w:asciiTheme="minorHAnsi" w:hAnsiTheme="minorHAnsi" w:cstheme="minorHAnsi"/>
          <w:lang w:val="en-CA"/>
        </w:rPr>
        <w:t>ting strings with the f’ format and comprehensions for all lists wherever possible.</w:t>
      </w:r>
    </w:p>
    <w:p w14:paraId="149F3AAE" w14:textId="77777777" w:rsidR="004A44E5" w:rsidRPr="00EF56E8" w:rsidRDefault="004A44E5" w:rsidP="00712ADA">
      <w:pPr>
        <w:pStyle w:val="ListParagraph"/>
        <w:numPr>
          <w:ilvl w:val="0"/>
          <w:numId w:val="14"/>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Use exception handling with try/except/else blocks</w:t>
      </w:r>
    </w:p>
    <w:p w14:paraId="149F3AAF" w14:textId="13E019E7" w:rsidR="00712ADA" w:rsidRPr="00EF56E8" w:rsidRDefault="00712ADA" w:rsidP="00712ADA">
      <w:pPr>
        <w:pStyle w:val="ListParagraph"/>
        <w:numPr>
          <w:ilvl w:val="0"/>
          <w:numId w:val="14"/>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 xml:space="preserve">Use magic functions appropriately </w:t>
      </w:r>
      <w:r w:rsidR="004A44E5" w:rsidRPr="00EF56E8">
        <w:rPr>
          <w:rFonts w:asciiTheme="minorHAnsi" w:hAnsiTheme="minorHAnsi" w:cstheme="minorHAnsi"/>
          <w:lang w:val="en-CA"/>
        </w:rPr>
        <w:t>for any classes you create (</w:t>
      </w:r>
      <w:r w:rsidR="00E04F97" w:rsidRPr="00EF56E8">
        <w:rPr>
          <w:rFonts w:asciiTheme="minorHAnsi" w:hAnsiTheme="minorHAnsi" w:cstheme="minorHAnsi"/>
          <w:lang w:val="en-CA"/>
        </w:rPr>
        <w:t>and you should have classes</w:t>
      </w:r>
      <w:r w:rsidR="004A44E5" w:rsidRPr="00EF56E8">
        <w:rPr>
          <w:rFonts w:asciiTheme="minorHAnsi" w:hAnsiTheme="minorHAnsi" w:cstheme="minorHAnsi"/>
          <w:lang w:val="en-CA"/>
        </w:rPr>
        <w:t>)</w:t>
      </w:r>
      <w:r w:rsidRPr="00EF56E8">
        <w:rPr>
          <w:rFonts w:asciiTheme="minorHAnsi" w:hAnsiTheme="minorHAnsi" w:cstheme="minorHAnsi"/>
          <w:lang w:val="en-CA"/>
        </w:rPr>
        <w:t>.</w:t>
      </w:r>
    </w:p>
    <w:p w14:paraId="149F3AB0" w14:textId="77777777" w:rsidR="00F02FC0" w:rsidRPr="00EF56E8" w:rsidRDefault="00F02FC0" w:rsidP="00F02FC0">
      <w:pPr>
        <w:pStyle w:val="ListParagraph"/>
        <w:numPr>
          <w:ilvl w:val="0"/>
          <w:numId w:val="14"/>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 xml:space="preserve">Think Pythonically. That is, follow the guidelines established in the </w:t>
      </w:r>
      <w:hyperlink r:id="rId9" w:history="1">
        <w:r w:rsidRPr="00EF56E8">
          <w:rPr>
            <w:rStyle w:val="Hyperlink"/>
            <w:rFonts w:asciiTheme="minorHAnsi" w:hAnsiTheme="minorHAnsi" w:cstheme="minorHAnsi"/>
            <w:lang w:val="en-CA"/>
          </w:rPr>
          <w:t>PEP 8 Styling Guide</w:t>
        </w:r>
      </w:hyperlink>
      <w:r w:rsidRPr="00EF56E8">
        <w:rPr>
          <w:rFonts w:asciiTheme="minorHAnsi" w:hAnsiTheme="minorHAnsi" w:cstheme="minorHAnsi"/>
          <w:lang w:val="en-CA"/>
        </w:rPr>
        <w:t>.</w:t>
      </w:r>
      <w:r w:rsidR="009C5C36" w:rsidRPr="00EF56E8">
        <w:rPr>
          <w:rFonts w:asciiTheme="minorHAnsi" w:hAnsiTheme="minorHAnsi" w:cstheme="minorHAnsi"/>
          <w:lang w:val="en-CA"/>
        </w:rPr>
        <w:t xml:space="preserve"> </w:t>
      </w:r>
    </w:p>
    <w:p w14:paraId="149F3AB1" w14:textId="77777777" w:rsidR="009C5C36" w:rsidRPr="00EF56E8" w:rsidRDefault="009C5C36" w:rsidP="009C5C36">
      <w:pPr>
        <w:tabs>
          <w:tab w:val="left" w:pos="2520"/>
        </w:tabs>
        <w:spacing w:after="120"/>
        <w:rPr>
          <w:rFonts w:asciiTheme="minorHAnsi" w:hAnsiTheme="minorHAnsi" w:cstheme="minorHAnsi"/>
          <w:u w:val="single"/>
          <w:lang w:val="en-CA"/>
        </w:rPr>
      </w:pPr>
      <w:r w:rsidRPr="00EF56E8">
        <w:rPr>
          <w:rFonts w:asciiTheme="minorHAnsi" w:hAnsiTheme="minorHAnsi" w:cstheme="minorHAnsi"/>
          <w:u w:val="single"/>
          <w:lang w:val="en-CA"/>
        </w:rPr>
        <w:t>Don’t</w:t>
      </w:r>
      <w:r w:rsidR="00593002" w:rsidRPr="00EF56E8">
        <w:rPr>
          <w:rFonts w:asciiTheme="minorHAnsi" w:hAnsiTheme="minorHAnsi" w:cstheme="minorHAnsi"/>
          <w:u w:val="single"/>
          <w:lang w:val="en-CA"/>
        </w:rPr>
        <w:t>:</w:t>
      </w:r>
    </w:p>
    <w:p w14:paraId="149F3AB2" w14:textId="77777777" w:rsidR="003B5B1B" w:rsidRPr="00EF56E8" w:rsidRDefault="003B5B1B" w:rsidP="009C5C36">
      <w:pPr>
        <w:pStyle w:val="ListParagraph"/>
        <w:numPr>
          <w:ilvl w:val="0"/>
          <w:numId w:val="15"/>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Be procedural</w:t>
      </w:r>
      <w:r w:rsidR="009C5C36" w:rsidRPr="00EF56E8">
        <w:rPr>
          <w:rFonts w:asciiTheme="minorHAnsi" w:hAnsiTheme="minorHAnsi" w:cstheme="minorHAnsi"/>
          <w:lang w:val="en-CA"/>
        </w:rPr>
        <w:t>.</w:t>
      </w:r>
    </w:p>
    <w:p w14:paraId="149F3AB3" w14:textId="77777777" w:rsidR="003B5B1B" w:rsidRPr="00EF56E8" w:rsidRDefault="003B5B1B" w:rsidP="009C5C36">
      <w:pPr>
        <w:pStyle w:val="ListParagraph"/>
        <w:numPr>
          <w:ilvl w:val="0"/>
          <w:numId w:val="15"/>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Put everything in one function.</w:t>
      </w:r>
    </w:p>
    <w:p w14:paraId="149F3AB4" w14:textId="77777777" w:rsidR="009C5C36" w:rsidRPr="00EF56E8" w:rsidRDefault="003B5B1B" w:rsidP="009C5C36">
      <w:pPr>
        <w:pStyle w:val="ListParagraph"/>
        <w:numPr>
          <w:ilvl w:val="0"/>
          <w:numId w:val="15"/>
        </w:numPr>
        <w:tabs>
          <w:tab w:val="left" w:pos="2520"/>
        </w:tabs>
        <w:spacing w:after="120"/>
        <w:rPr>
          <w:rFonts w:asciiTheme="minorHAnsi" w:hAnsiTheme="minorHAnsi" w:cstheme="minorHAnsi"/>
          <w:lang w:val="en-CA"/>
        </w:rPr>
      </w:pPr>
      <w:r w:rsidRPr="00EF56E8">
        <w:rPr>
          <w:rFonts w:asciiTheme="minorHAnsi" w:hAnsiTheme="minorHAnsi" w:cstheme="minorHAnsi"/>
          <w:lang w:val="en-CA"/>
        </w:rPr>
        <w:t>Use arrays (they do exist in Python, but don’t use them).</w:t>
      </w:r>
    </w:p>
    <w:p w14:paraId="149F3AB5" w14:textId="77777777" w:rsidR="00EF3D32" w:rsidRPr="00EF56E8" w:rsidRDefault="00EF3D32">
      <w:pPr>
        <w:rPr>
          <w:rFonts w:asciiTheme="minorHAnsi" w:hAnsiTheme="minorHAnsi" w:cstheme="minorHAnsi"/>
          <w:lang w:val="en-CA"/>
        </w:rPr>
      </w:pPr>
    </w:p>
    <w:p w14:paraId="149F3AB6" w14:textId="77777777" w:rsidR="008253FE" w:rsidRPr="00EF56E8" w:rsidRDefault="008253FE">
      <w:pPr>
        <w:rPr>
          <w:rFonts w:asciiTheme="minorHAnsi" w:hAnsiTheme="minorHAnsi" w:cstheme="minorHAnsi"/>
          <w:lang w:val="en-CA"/>
        </w:rPr>
      </w:pPr>
    </w:p>
    <w:p w14:paraId="149F3AB7" w14:textId="77777777" w:rsidR="00EF3D32" w:rsidRPr="00EF56E8" w:rsidRDefault="00EF3D32">
      <w:pPr>
        <w:pBdr>
          <w:bottom w:val="single" w:sz="4" w:space="1" w:color="000000"/>
        </w:pBdr>
        <w:rPr>
          <w:rFonts w:asciiTheme="minorHAnsi" w:hAnsiTheme="minorHAnsi" w:cstheme="minorHAnsi"/>
          <w:b/>
          <w:lang w:val="en-CA"/>
        </w:rPr>
      </w:pPr>
      <w:r w:rsidRPr="00EF56E8">
        <w:rPr>
          <w:rFonts w:asciiTheme="minorHAnsi" w:hAnsiTheme="minorHAnsi" w:cstheme="minorHAnsi"/>
          <w:b/>
          <w:lang w:val="en-CA"/>
        </w:rPr>
        <w:t>To submit</w:t>
      </w:r>
    </w:p>
    <w:p w14:paraId="149F3AB8" w14:textId="77777777" w:rsidR="00EF3D32" w:rsidRPr="00EF56E8" w:rsidRDefault="00EF3D32">
      <w:pPr>
        <w:rPr>
          <w:rFonts w:asciiTheme="minorHAnsi" w:hAnsiTheme="minorHAnsi" w:cstheme="minorHAnsi"/>
          <w:lang w:val="en-CA"/>
        </w:rPr>
      </w:pPr>
    </w:p>
    <w:p w14:paraId="149F3AB9" w14:textId="2ACB1916" w:rsidR="00EF3D32" w:rsidRPr="00EF56E8" w:rsidRDefault="00EF3D32">
      <w:pPr>
        <w:numPr>
          <w:ilvl w:val="0"/>
          <w:numId w:val="5"/>
        </w:numPr>
        <w:ind w:left="435" w:hanging="420"/>
        <w:rPr>
          <w:rFonts w:asciiTheme="minorHAnsi" w:hAnsiTheme="minorHAnsi" w:cstheme="minorHAnsi"/>
          <w:lang w:val="en-CA"/>
        </w:rPr>
      </w:pPr>
      <w:r w:rsidRPr="00EF56E8">
        <w:rPr>
          <w:rFonts w:asciiTheme="minorHAnsi" w:hAnsiTheme="minorHAnsi" w:cstheme="minorHAnsi"/>
          <w:lang w:val="en-CA"/>
        </w:rPr>
        <w:t xml:space="preserve"> A ZIP format (</w:t>
      </w:r>
      <w:r w:rsidR="00F242BB" w:rsidRPr="00EF56E8">
        <w:rPr>
          <w:rFonts w:asciiTheme="minorHAnsi" w:hAnsiTheme="minorHAnsi" w:cstheme="minorHAnsi"/>
          <w:i/>
          <w:lang w:val="en-CA"/>
        </w:rPr>
        <w:t>initials</w:t>
      </w:r>
      <w:r w:rsidR="00096252" w:rsidRPr="00EF56E8">
        <w:rPr>
          <w:rFonts w:asciiTheme="minorHAnsi" w:hAnsiTheme="minorHAnsi" w:cstheme="minorHAnsi"/>
          <w:lang w:val="en-CA"/>
        </w:rPr>
        <w:t>G40</w:t>
      </w:r>
      <w:r w:rsidRPr="00EF56E8">
        <w:rPr>
          <w:rFonts w:asciiTheme="minorHAnsi" w:hAnsiTheme="minorHAnsi" w:cstheme="minorHAnsi"/>
          <w:lang w:val="en-CA"/>
        </w:rPr>
        <w:t>A0</w:t>
      </w:r>
      <w:r w:rsidR="00096252" w:rsidRPr="00EF56E8">
        <w:rPr>
          <w:rFonts w:asciiTheme="minorHAnsi" w:hAnsiTheme="minorHAnsi" w:cstheme="minorHAnsi"/>
          <w:lang w:val="en-CA"/>
        </w:rPr>
        <w:t>3</w:t>
      </w:r>
      <w:r w:rsidRPr="00EF56E8">
        <w:rPr>
          <w:rFonts w:asciiTheme="minorHAnsi" w:hAnsiTheme="minorHAnsi" w:cstheme="minorHAnsi"/>
          <w:lang w:val="en-CA"/>
        </w:rPr>
        <w:t>.zip) containin</w:t>
      </w:r>
      <w:r w:rsidR="00412707" w:rsidRPr="00EF56E8">
        <w:rPr>
          <w:rFonts w:asciiTheme="minorHAnsi" w:hAnsiTheme="minorHAnsi" w:cstheme="minorHAnsi"/>
          <w:lang w:val="en-CA"/>
        </w:rPr>
        <w:t>g all submitted files on Moodle.</w:t>
      </w:r>
    </w:p>
    <w:sectPr w:rsidR="00EF3D32" w:rsidRPr="00EF56E8" w:rsidSect="00F6251A">
      <w:footerReference w:type="even" r:id="rId10"/>
      <w:footerReference w:type="default" r:id="rId11"/>
      <w:footnotePr>
        <w:pos w:val="beneathText"/>
      </w:footnotePr>
      <w:pgSz w:w="12240" w:h="15840"/>
      <w:pgMar w:top="1440" w:right="1440" w:bottom="1440" w:left="1440" w:header="806" w:footer="202"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F3ABC" w14:textId="77777777" w:rsidR="00CE3353" w:rsidRDefault="00CE3353">
      <w:r>
        <w:separator/>
      </w:r>
    </w:p>
  </w:endnote>
  <w:endnote w:type="continuationSeparator" w:id="0">
    <w:p w14:paraId="149F3ABD" w14:textId="77777777" w:rsidR="00CE3353" w:rsidRDefault="00CE3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F3ABE" w14:textId="5D28B654" w:rsidR="00251968" w:rsidRDefault="00096252" w:rsidP="00412707">
    <w:pPr>
      <w:pStyle w:val="Footer"/>
      <w:pBdr>
        <w:top w:val="single" w:sz="4" w:space="1" w:color="000000"/>
      </w:pBdr>
      <w:tabs>
        <w:tab w:val="clear" w:pos="5920"/>
        <w:tab w:val="clear" w:pos="10240"/>
        <w:tab w:val="right" w:pos="9356"/>
      </w:tabs>
      <w:ind w:left="198" w:right="0"/>
    </w:pPr>
    <w:r>
      <w:rPr>
        <w:rFonts w:ascii="Times New Roman" w:hAnsi="Times New Roman"/>
        <w:i/>
        <w:sz w:val="20"/>
      </w:rPr>
      <w:t xml:space="preserve">Advanced Topics I </w:t>
    </w:r>
    <w:r w:rsidR="00251968">
      <w:rPr>
        <w:rFonts w:ascii="Times New Roman" w:hAnsi="Times New Roman"/>
        <w:i/>
        <w:sz w:val="20"/>
      </w:rPr>
      <w:t>(420-</w:t>
    </w:r>
    <w:r>
      <w:rPr>
        <w:rFonts w:ascii="Times New Roman" w:hAnsi="Times New Roman"/>
        <w:i/>
        <w:sz w:val="20"/>
      </w:rPr>
      <w:t>G40</w:t>
    </w:r>
    <w:r w:rsidR="000B0C27">
      <w:rPr>
        <w:rFonts w:ascii="Times New Roman" w:hAnsi="Times New Roman"/>
        <w:i/>
        <w:sz w:val="20"/>
      </w:rPr>
      <w:t xml:space="preserve">-HR) - Assignment </w:t>
    </w:r>
    <w:r>
      <w:rPr>
        <w:rFonts w:ascii="Times New Roman" w:hAnsi="Times New Roman"/>
        <w:i/>
        <w:sz w:val="20"/>
      </w:rPr>
      <w:t>3</w:t>
    </w:r>
    <w:r w:rsidR="00251968">
      <w:rPr>
        <w:rFonts w:ascii="Times New Roman" w:hAnsi="Times New Roman"/>
        <w:i/>
        <w:sz w:val="20"/>
      </w:rPr>
      <w:tab/>
      <w:t xml:space="preserve">Page </w:t>
    </w:r>
    <w:r w:rsidR="00251968">
      <w:fldChar w:fldCharType="begin"/>
    </w:r>
    <w:r w:rsidR="00251968">
      <w:instrText xml:space="preserve"> PAGE </w:instrText>
    </w:r>
    <w:r w:rsidR="00251968">
      <w:fldChar w:fldCharType="separate"/>
    </w:r>
    <w:r w:rsidR="009756DC">
      <w:rPr>
        <w:noProof/>
      </w:rPr>
      <w:t>4</w:t>
    </w:r>
    <w:r w:rsidR="00251968">
      <w:fldChar w:fldCharType="end"/>
    </w:r>
    <w:r w:rsidR="00251968">
      <w:rPr>
        <w:rStyle w:val="PageNumber1"/>
        <w:rFonts w:ascii="Times New Roman" w:hAnsi="Times New Roman"/>
        <w:i/>
        <w:sz w:val="20"/>
      </w:rPr>
      <w:t xml:space="preserve"> of </w:t>
    </w:r>
    <w:r w:rsidR="00251968">
      <w:fldChar w:fldCharType="begin"/>
    </w:r>
    <w:r w:rsidR="00251968">
      <w:instrText xml:space="preserve"> NUMPAGES \*Arabic </w:instrText>
    </w:r>
    <w:r w:rsidR="00251968">
      <w:fldChar w:fldCharType="separate"/>
    </w:r>
    <w:r w:rsidR="009756DC">
      <w:rPr>
        <w:noProof/>
      </w:rPr>
      <w:t>4</w:t>
    </w:r>
    <w:r w:rsidR="00251968">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F3AC0" w14:textId="79F5D166" w:rsidR="00251968" w:rsidRDefault="00F6251A" w:rsidP="00F6251A">
    <w:pPr>
      <w:pStyle w:val="Footer"/>
      <w:pBdr>
        <w:top w:val="single" w:sz="4" w:space="1" w:color="000000"/>
      </w:pBdr>
      <w:tabs>
        <w:tab w:val="clear" w:pos="5920"/>
        <w:tab w:val="clear" w:pos="10240"/>
        <w:tab w:val="right" w:pos="9356"/>
      </w:tabs>
      <w:ind w:left="198" w:right="0"/>
    </w:pPr>
    <w:r>
      <w:rPr>
        <w:rFonts w:ascii="Times New Roman" w:hAnsi="Times New Roman"/>
        <w:i/>
        <w:sz w:val="20"/>
      </w:rPr>
      <w:t>Advanced Topics I (420-G40-HR) - Assignment 3</w:t>
    </w:r>
    <w:r>
      <w:rPr>
        <w:rFonts w:ascii="Times New Roman" w:hAnsi="Times New Roman"/>
        <w:i/>
        <w:sz w:val="20"/>
      </w:rPr>
      <w:tab/>
      <w:t xml:space="preserve">Page </w:t>
    </w:r>
    <w:r>
      <w:fldChar w:fldCharType="begin"/>
    </w:r>
    <w:r>
      <w:instrText xml:space="preserve"> PAGE </w:instrText>
    </w:r>
    <w:r>
      <w:fldChar w:fldCharType="separate"/>
    </w:r>
    <w:r>
      <w:t>2</w:t>
    </w:r>
    <w:r>
      <w:fldChar w:fldCharType="end"/>
    </w:r>
    <w:r>
      <w:rPr>
        <w:rStyle w:val="PageNumber1"/>
        <w:rFonts w:ascii="Times New Roman" w:hAnsi="Times New Roman"/>
        <w:i/>
        <w:sz w:val="20"/>
      </w:rPr>
      <w:t xml:space="preserve"> of </w:t>
    </w:r>
    <w:r>
      <w:fldChar w:fldCharType="begin"/>
    </w:r>
    <w:r>
      <w:instrText xml:space="preserve"> NUMPAGES \*Arabic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F3ABA" w14:textId="77777777" w:rsidR="00CE3353" w:rsidRDefault="00CE3353">
      <w:r>
        <w:separator/>
      </w:r>
    </w:p>
  </w:footnote>
  <w:footnote w:type="continuationSeparator" w:id="0">
    <w:p w14:paraId="149F3ABB" w14:textId="77777777" w:rsidR="00CE3353" w:rsidRDefault="00CE33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suff w:val="space"/>
      <w:lvlText w:val=""/>
      <w:lvlJc w:val="left"/>
      <w:pPr>
        <w:tabs>
          <w:tab w:val="num" w:pos="-22"/>
        </w:tabs>
        <w:ind w:left="698" w:hanging="360"/>
      </w:pPr>
      <w:rPr>
        <w:rFonts w:ascii="Wingdings" w:hAnsi="Wingdings"/>
        <w:sz w:val="16"/>
      </w:rPr>
    </w:lvl>
    <w:lvl w:ilvl="1">
      <w:start w:val="1"/>
      <w:numFmt w:val="bullet"/>
      <w:lvlText w:val="o"/>
      <w:lvlJc w:val="left"/>
      <w:pPr>
        <w:tabs>
          <w:tab w:val="num" w:pos="1058"/>
        </w:tabs>
        <w:ind w:left="1058" w:hanging="360"/>
      </w:pPr>
      <w:rPr>
        <w:rFonts w:ascii="Courier New" w:hAnsi="Courier New"/>
      </w:rPr>
    </w:lvl>
    <w:lvl w:ilvl="2">
      <w:start w:val="1"/>
      <w:numFmt w:val="bullet"/>
      <w:lvlText w:val=""/>
      <w:lvlJc w:val="left"/>
      <w:pPr>
        <w:tabs>
          <w:tab w:val="num" w:pos="1418"/>
        </w:tabs>
        <w:ind w:left="1418" w:hanging="360"/>
      </w:pPr>
      <w:rPr>
        <w:rFonts w:ascii="Wingdings" w:hAnsi="Wingdings"/>
        <w:sz w:val="16"/>
      </w:rPr>
    </w:lvl>
    <w:lvl w:ilvl="3">
      <w:start w:val="1"/>
      <w:numFmt w:val="bullet"/>
      <w:lvlText w:val=""/>
      <w:lvlJc w:val="left"/>
      <w:pPr>
        <w:tabs>
          <w:tab w:val="num" w:pos="1778"/>
        </w:tabs>
        <w:ind w:left="1778" w:hanging="360"/>
      </w:pPr>
      <w:rPr>
        <w:rFonts w:ascii="Symbol" w:hAnsi="Symbol"/>
      </w:rPr>
    </w:lvl>
    <w:lvl w:ilvl="4">
      <w:start w:val="1"/>
      <w:numFmt w:val="bullet"/>
      <w:lvlText w:val="o"/>
      <w:lvlJc w:val="left"/>
      <w:pPr>
        <w:tabs>
          <w:tab w:val="num" w:pos="2138"/>
        </w:tabs>
        <w:ind w:left="2138" w:hanging="360"/>
      </w:pPr>
      <w:rPr>
        <w:rFonts w:ascii="Courier New" w:hAnsi="Courier New"/>
      </w:rPr>
    </w:lvl>
    <w:lvl w:ilvl="5">
      <w:start w:val="1"/>
      <w:numFmt w:val="bullet"/>
      <w:lvlText w:val=""/>
      <w:lvlJc w:val="left"/>
      <w:pPr>
        <w:tabs>
          <w:tab w:val="num" w:pos="2498"/>
        </w:tabs>
        <w:ind w:left="2498" w:hanging="360"/>
      </w:pPr>
      <w:rPr>
        <w:rFonts w:ascii="Wingdings" w:hAnsi="Wingdings"/>
        <w:sz w:val="16"/>
      </w:rPr>
    </w:lvl>
    <w:lvl w:ilvl="6">
      <w:start w:val="1"/>
      <w:numFmt w:val="bullet"/>
      <w:lvlText w:val=""/>
      <w:lvlJc w:val="left"/>
      <w:pPr>
        <w:tabs>
          <w:tab w:val="num" w:pos="2858"/>
        </w:tabs>
        <w:ind w:left="2858" w:hanging="360"/>
      </w:pPr>
      <w:rPr>
        <w:rFonts w:ascii="Symbol" w:hAnsi="Symbol"/>
      </w:rPr>
    </w:lvl>
    <w:lvl w:ilvl="7">
      <w:start w:val="1"/>
      <w:numFmt w:val="bullet"/>
      <w:lvlText w:val="o"/>
      <w:lvlJc w:val="left"/>
      <w:pPr>
        <w:tabs>
          <w:tab w:val="num" w:pos="3218"/>
        </w:tabs>
        <w:ind w:left="3218" w:hanging="360"/>
      </w:pPr>
      <w:rPr>
        <w:rFonts w:ascii="Courier New" w:hAnsi="Courier New"/>
      </w:rPr>
    </w:lvl>
    <w:lvl w:ilvl="8">
      <w:start w:val="1"/>
      <w:numFmt w:val="bullet"/>
      <w:lvlText w:val=""/>
      <w:lvlJc w:val="left"/>
      <w:pPr>
        <w:tabs>
          <w:tab w:val="num" w:pos="3578"/>
        </w:tabs>
        <w:ind w:left="3578" w:hanging="360"/>
      </w:pPr>
      <w:rPr>
        <w:rFonts w:ascii="Wingdings" w:hAnsi="Wingdings"/>
        <w:sz w:val="16"/>
      </w:r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0004"/>
    <w:multiLevelType w:val="multilevel"/>
    <w:tmpl w:val="00000004"/>
    <w:name w:val="WW8Num5"/>
    <w:lvl w:ilvl="0">
      <w:start w:val="1"/>
      <w:numFmt w:val="bullet"/>
      <w:suff w:val="space"/>
      <w:lvlText w:val=""/>
      <w:lvlJc w:val="left"/>
      <w:pPr>
        <w:tabs>
          <w:tab w:val="num" w:pos="0"/>
        </w:tabs>
        <w:ind w:left="576" w:hanging="216"/>
      </w:pPr>
      <w:rPr>
        <w:rFonts w:ascii="Wingdings" w:hAnsi="Wingdings"/>
      </w:rPr>
    </w:lvl>
    <w:lvl w:ilvl="1">
      <w:start w:val="1"/>
      <w:numFmt w:val="bullet"/>
      <w:lvlText w:val="o"/>
      <w:lvlJc w:val="left"/>
      <w:pPr>
        <w:tabs>
          <w:tab w:val="num" w:pos="1080"/>
        </w:tabs>
        <w:ind w:left="1080" w:hanging="360"/>
      </w:pPr>
      <w:rPr>
        <w:rFonts w:ascii="Courier New" w:hAnsi="Courier New" w:cs="OpenSymbol"/>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OpenSymbol"/>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OpenSymbol"/>
      </w:rPr>
    </w:lvl>
    <w:lvl w:ilvl="8">
      <w:start w:val="1"/>
      <w:numFmt w:val="bullet"/>
      <w:lvlText w:val=""/>
      <w:lvlJc w:val="left"/>
      <w:pPr>
        <w:tabs>
          <w:tab w:val="num" w:pos="3600"/>
        </w:tabs>
        <w:ind w:left="3600" w:hanging="360"/>
      </w:pPr>
      <w:rPr>
        <w:rFonts w:ascii="Wingdings" w:hAnsi="Wingdings"/>
      </w:rPr>
    </w:lvl>
  </w:abstractNum>
  <w:abstractNum w:abstractNumId="4" w15:restartNumberingAfterBreak="0">
    <w:nsid w:val="00000005"/>
    <w:multiLevelType w:val="multilevel"/>
    <w:tmpl w:val="00000005"/>
    <w:name w:val="WW8Num6"/>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08C94624"/>
    <w:multiLevelType w:val="multilevel"/>
    <w:tmpl w:val="00000003"/>
    <w:lvl w:ilvl="0">
      <w:start w:val="1"/>
      <w:numFmt w:val="decimal"/>
      <w:lvlText w:val="%1)"/>
      <w:lvlJc w:val="left"/>
      <w:pPr>
        <w:tabs>
          <w:tab w:val="num" w:pos="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A3753F1"/>
    <w:multiLevelType w:val="multilevel"/>
    <w:tmpl w:val="00000003"/>
    <w:lvl w:ilvl="0">
      <w:start w:val="1"/>
      <w:numFmt w:val="decimal"/>
      <w:lvlText w:val="%1)"/>
      <w:lvlJc w:val="left"/>
      <w:pPr>
        <w:tabs>
          <w:tab w:val="num" w:pos="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B9672CC"/>
    <w:multiLevelType w:val="multilevel"/>
    <w:tmpl w:val="00000003"/>
    <w:lvl w:ilvl="0">
      <w:start w:val="1"/>
      <w:numFmt w:val="decimal"/>
      <w:lvlText w:val="%1)"/>
      <w:lvlJc w:val="left"/>
      <w:pPr>
        <w:tabs>
          <w:tab w:val="num" w:pos="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A46791A"/>
    <w:multiLevelType w:val="hybridMultilevel"/>
    <w:tmpl w:val="1570CE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056340"/>
    <w:multiLevelType w:val="hybridMultilevel"/>
    <w:tmpl w:val="10829C10"/>
    <w:lvl w:ilvl="0" w:tplc="A112B39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6DA1102"/>
    <w:multiLevelType w:val="hybridMultilevel"/>
    <w:tmpl w:val="378EBC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FA4050"/>
    <w:multiLevelType w:val="hybridMultilevel"/>
    <w:tmpl w:val="0CDA5BB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7CC2C6A"/>
    <w:multiLevelType w:val="hybridMultilevel"/>
    <w:tmpl w:val="C4F44F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5D3C8A"/>
    <w:multiLevelType w:val="multilevel"/>
    <w:tmpl w:val="00000003"/>
    <w:lvl w:ilvl="0">
      <w:start w:val="1"/>
      <w:numFmt w:val="decimal"/>
      <w:lvlText w:val="%1)"/>
      <w:lvlJc w:val="left"/>
      <w:pPr>
        <w:tabs>
          <w:tab w:val="num" w:pos="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E385E66"/>
    <w:multiLevelType w:val="hybridMultilevel"/>
    <w:tmpl w:val="85B288F0"/>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15" w15:restartNumberingAfterBreak="0">
    <w:nsid w:val="5EE366F2"/>
    <w:multiLevelType w:val="hybridMultilevel"/>
    <w:tmpl w:val="19FC5BC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97866E9"/>
    <w:multiLevelType w:val="hybridMultilevel"/>
    <w:tmpl w:val="03CCED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EAF0756"/>
    <w:multiLevelType w:val="hybridMultilevel"/>
    <w:tmpl w:val="D0668F8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65D2F8F"/>
    <w:multiLevelType w:val="hybridMultilevel"/>
    <w:tmpl w:val="8C4A7C1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8EA6D6F"/>
    <w:multiLevelType w:val="hybridMultilevel"/>
    <w:tmpl w:val="70A00872"/>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11"/>
  </w:num>
  <w:num w:numId="8">
    <w:abstractNumId w:val="20"/>
  </w:num>
  <w:num w:numId="9">
    <w:abstractNumId w:val="16"/>
  </w:num>
  <w:num w:numId="10">
    <w:abstractNumId w:val="15"/>
  </w:num>
  <w:num w:numId="11">
    <w:abstractNumId w:val="14"/>
  </w:num>
  <w:num w:numId="12">
    <w:abstractNumId w:val="17"/>
  </w:num>
  <w:num w:numId="13">
    <w:abstractNumId w:val="10"/>
  </w:num>
  <w:num w:numId="14">
    <w:abstractNumId w:val="19"/>
  </w:num>
  <w:num w:numId="15">
    <w:abstractNumId w:val="8"/>
  </w:num>
  <w:num w:numId="16">
    <w:abstractNumId w:val="12"/>
  </w:num>
  <w:num w:numId="17">
    <w:abstractNumId w:val="18"/>
  </w:num>
  <w:num w:numId="18">
    <w:abstractNumId w:val="5"/>
  </w:num>
  <w:num w:numId="19">
    <w:abstractNumId w:val="6"/>
  </w:num>
  <w:num w:numId="20">
    <w:abstractNumId w:val="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3A6"/>
    <w:rsid w:val="00030EFA"/>
    <w:rsid w:val="0007501A"/>
    <w:rsid w:val="00081071"/>
    <w:rsid w:val="00096252"/>
    <w:rsid w:val="000A31BD"/>
    <w:rsid w:val="000B0C27"/>
    <w:rsid w:val="000C031C"/>
    <w:rsid w:val="000C5746"/>
    <w:rsid w:val="000E0643"/>
    <w:rsid w:val="00150FAB"/>
    <w:rsid w:val="00152BCF"/>
    <w:rsid w:val="00163EB2"/>
    <w:rsid w:val="00170A3B"/>
    <w:rsid w:val="001C3320"/>
    <w:rsid w:val="001C7983"/>
    <w:rsid w:val="001D5199"/>
    <w:rsid w:val="002013B8"/>
    <w:rsid w:val="00243D62"/>
    <w:rsid w:val="00251968"/>
    <w:rsid w:val="0025510C"/>
    <w:rsid w:val="00255291"/>
    <w:rsid w:val="00262DC0"/>
    <w:rsid w:val="002773F5"/>
    <w:rsid w:val="002B33B9"/>
    <w:rsid w:val="002C2B60"/>
    <w:rsid w:val="002C4108"/>
    <w:rsid w:val="00301C8A"/>
    <w:rsid w:val="00376D97"/>
    <w:rsid w:val="00381446"/>
    <w:rsid w:val="003917D2"/>
    <w:rsid w:val="003A353B"/>
    <w:rsid w:val="003A7706"/>
    <w:rsid w:val="003B5B1B"/>
    <w:rsid w:val="00407A3C"/>
    <w:rsid w:val="00412707"/>
    <w:rsid w:val="00436832"/>
    <w:rsid w:val="0044299E"/>
    <w:rsid w:val="0046123C"/>
    <w:rsid w:val="004636D2"/>
    <w:rsid w:val="00475E21"/>
    <w:rsid w:val="004A143E"/>
    <w:rsid w:val="004A44E5"/>
    <w:rsid w:val="004B373A"/>
    <w:rsid w:val="004C412C"/>
    <w:rsid w:val="00540CB1"/>
    <w:rsid w:val="00564147"/>
    <w:rsid w:val="005778C2"/>
    <w:rsid w:val="00593002"/>
    <w:rsid w:val="0059410A"/>
    <w:rsid w:val="005A4C2E"/>
    <w:rsid w:val="005B5C5B"/>
    <w:rsid w:val="005F5A99"/>
    <w:rsid w:val="005F5FEB"/>
    <w:rsid w:val="006772C6"/>
    <w:rsid w:val="006803D8"/>
    <w:rsid w:val="006B7081"/>
    <w:rsid w:val="006F4ECC"/>
    <w:rsid w:val="00712ADA"/>
    <w:rsid w:val="00724079"/>
    <w:rsid w:val="007835DE"/>
    <w:rsid w:val="007969FC"/>
    <w:rsid w:val="007B6F01"/>
    <w:rsid w:val="008156A4"/>
    <w:rsid w:val="008163CC"/>
    <w:rsid w:val="008169EC"/>
    <w:rsid w:val="008253FE"/>
    <w:rsid w:val="0083318A"/>
    <w:rsid w:val="00840E94"/>
    <w:rsid w:val="008945BD"/>
    <w:rsid w:val="008D0741"/>
    <w:rsid w:val="009022A7"/>
    <w:rsid w:val="00904906"/>
    <w:rsid w:val="00904F4B"/>
    <w:rsid w:val="00947F70"/>
    <w:rsid w:val="009756DC"/>
    <w:rsid w:val="00981114"/>
    <w:rsid w:val="00990825"/>
    <w:rsid w:val="00994589"/>
    <w:rsid w:val="00996197"/>
    <w:rsid w:val="009971FC"/>
    <w:rsid w:val="009A731C"/>
    <w:rsid w:val="009C5C36"/>
    <w:rsid w:val="009C5C7A"/>
    <w:rsid w:val="009E50EC"/>
    <w:rsid w:val="00A17C88"/>
    <w:rsid w:val="00A50882"/>
    <w:rsid w:val="00A73334"/>
    <w:rsid w:val="00A76802"/>
    <w:rsid w:val="00A870FC"/>
    <w:rsid w:val="00A92ECC"/>
    <w:rsid w:val="00A93C40"/>
    <w:rsid w:val="00A97C1E"/>
    <w:rsid w:val="00AE3902"/>
    <w:rsid w:val="00B55263"/>
    <w:rsid w:val="00B7033A"/>
    <w:rsid w:val="00B7110E"/>
    <w:rsid w:val="00BA13B2"/>
    <w:rsid w:val="00BC3F2F"/>
    <w:rsid w:val="00BE0850"/>
    <w:rsid w:val="00C43E04"/>
    <w:rsid w:val="00C825BE"/>
    <w:rsid w:val="00C85E20"/>
    <w:rsid w:val="00C95E09"/>
    <w:rsid w:val="00C978C1"/>
    <w:rsid w:val="00CE3353"/>
    <w:rsid w:val="00CE710D"/>
    <w:rsid w:val="00CF53A6"/>
    <w:rsid w:val="00D46233"/>
    <w:rsid w:val="00D50FD1"/>
    <w:rsid w:val="00D565AE"/>
    <w:rsid w:val="00D77755"/>
    <w:rsid w:val="00D826D9"/>
    <w:rsid w:val="00D85F65"/>
    <w:rsid w:val="00D87318"/>
    <w:rsid w:val="00D9406A"/>
    <w:rsid w:val="00DA16C7"/>
    <w:rsid w:val="00DB7716"/>
    <w:rsid w:val="00E04F97"/>
    <w:rsid w:val="00E07BF3"/>
    <w:rsid w:val="00E16845"/>
    <w:rsid w:val="00E412AB"/>
    <w:rsid w:val="00E43931"/>
    <w:rsid w:val="00E63DA7"/>
    <w:rsid w:val="00E66188"/>
    <w:rsid w:val="00E7188C"/>
    <w:rsid w:val="00EB2DBD"/>
    <w:rsid w:val="00EC32C7"/>
    <w:rsid w:val="00EC6EBE"/>
    <w:rsid w:val="00ED15F4"/>
    <w:rsid w:val="00EF3D32"/>
    <w:rsid w:val="00EF56E8"/>
    <w:rsid w:val="00F00764"/>
    <w:rsid w:val="00F01F54"/>
    <w:rsid w:val="00F02FC0"/>
    <w:rsid w:val="00F100C0"/>
    <w:rsid w:val="00F14FAC"/>
    <w:rsid w:val="00F17378"/>
    <w:rsid w:val="00F242BB"/>
    <w:rsid w:val="00F4176E"/>
    <w:rsid w:val="00F6251A"/>
    <w:rsid w:val="00F908C8"/>
    <w:rsid w:val="00FA7145"/>
    <w:rsid w:val="00FB45D7"/>
    <w:rsid w:val="00FC58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9F3A4C"/>
  <w15:docId w15:val="{134A8CF4-5419-4856-8BEB-27F17D84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252"/>
    <w:pPr>
      <w:suppressAutoHyphens/>
    </w:pPr>
    <w:rPr>
      <w:kern w:val="1"/>
      <w:sz w:val="24"/>
      <w:lang w:val="en-US" w:eastAsia="ar-SA"/>
    </w:rPr>
  </w:style>
  <w:style w:type="paragraph" w:styleId="Heading1">
    <w:name w:val="heading 1"/>
    <w:basedOn w:val="Normal"/>
    <w:next w:val="BodyText"/>
    <w:qFormat/>
    <w:pPr>
      <w:keepNext/>
      <w:numPr>
        <w:numId w:val="1"/>
      </w:numPr>
      <w:spacing w:before="120" w:after="60"/>
      <w:outlineLvl w:val="0"/>
    </w:pPr>
    <w:rPr>
      <w:rFonts w:ascii="Arial" w:hAnsi="Arial"/>
      <w:b/>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sz w:val="16"/>
    </w:rPr>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Symbol" w:hAnsi="Symbol" w:cs="OpenSymbol"/>
    </w:rPr>
  </w:style>
  <w:style w:type="character" w:customStyle="1" w:styleId="WW8Num5z3">
    <w:name w:val="WW8Num5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Symbol" w:hAnsi="Symbol" w:cs="OpenSymbol"/>
    </w:rPr>
  </w:style>
  <w:style w:type="character" w:customStyle="1" w:styleId="WW8Num6z1">
    <w:name w:val="WW8Num6z1"/>
    <w:rPr>
      <w:rFonts w:ascii="Symbol" w:hAnsi="Symbol" w:cs="OpenSymbol"/>
    </w:rPr>
  </w:style>
  <w:style w:type="character" w:customStyle="1" w:styleId="WW8Num7z0">
    <w:name w:val="WW8Num7z0"/>
    <w:rPr>
      <w:rFonts w:ascii="Symbol" w:hAnsi="Symbol" w:cs="OpenSymbol"/>
    </w:rPr>
  </w:style>
  <w:style w:type="character" w:customStyle="1" w:styleId="WW8Num7z1">
    <w:name w:val="WW8Num7z1"/>
    <w:rPr>
      <w:rFonts w:ascii="Symbol" w:hAnsi="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2z2">
    <w:name w:val="WW8Num2z2"/>
    <w:rPr>
      <w:rFonts w:ascii="Wingdings" w:hAnsi="Wingdings"/>
    </w:rPr>
  </w:style>
  <w:style w:type="character" w:customStyle="1" w:styleId="WW-Absatz-Standardschriftart1111">
    <w:name w:val="WW-Absatz-Standardschriftart1111"/>
  </w:style>
  <w:style w:type="character" w:customStyle="1" w:styleId="WW-DefaultParagraphFont">
    <w:name w:val="WW-Default Paragraph Font"/>
  </w:style>
  <w:style w:type="character" w:styleId="Hyperlink">
    <w:name w:val="Hyperlink"/>
    <w:semiHidden/>
    <w:rPr>
      <w:color w:val="0000FF"/>
      <w:u w:val="single"/>
    </w:rPr>
  </w:style>
  <w:style w:type="character" w:customStyle="1" w:styleId="PageNumber1">
    <w:name w:val="Page Number1"/>
    <w:basedOn w:val="WW-DefaultParagraphFont"/>
  </w:style>
  <w:style w:type="character" w:styleId="FollowedHyperlink">
    <w:name w:val="FollowedHyperlink"/>
    <w:semiHidden/>
    <w:rPr>
      <w:color w:val="800080"/>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sz w:val="16"/>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Arial" w:hAnsi="Arial" w:cs="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customStyle="1" w:styleId="SubHead2">
    <w:name w:val="Sub Head 2"/>
    <w:basedOn w:val="Normal"/>
    <w:pPr>
      <w:spacing w:before="80" w:after="20"/>
    </w:pPr>
    <w:rPr>
      <w:b/>
    </w:rPr>
  </w:style>
  <w:style w:type="paragraph" w:styleId="Footer">
    <w:name w:val="footer"/>
    <w:basedOn w:val="Normal"/>
    <w:link w:val="FooterChar"/>
    <w:semiHidden/>
    <w:pPr>
      <w:suppressLineNumbers/>
      <w:tabs>
        <w:tab w:val="center" w:pos="5920"/>
        <w:tab w:val="right" w:pos="10240"/>
      </w:tabs>
      <w:spacing w:after="160"/>
      <w:ind w:left="200" w:right="200"/>
    </w:pPr>
    <w:rPr>
      <w:rFonts w:ascii="Arial" w:hAnsi="Arial"/>
      <w:sz w:val="18"/>
    </w:rPr>
  </w:style>
  <w:style w:type="paragraph" w:styleId="ListBullet">
    <w:name w:val="List Bullet"/>
    <w:basedOn w:val="Normal"/>
    <w:rPr>
      <w:lang w:val="en-GB"/>
    </w:rPr>
  </w:style>
  <w:style w:type="paragraph" w:styleId="Header">
    <w:name w:val="header"/>
    <w:basedOn w:val="Normal"/>
    <w:semiHidden/>
    <w:pPr>
      <w:suppressLineNumbers/>
      <w:tabs>
        <w:tab w:val="center" w:pos="4320"/>
        <w:tab w:val="right" w:pos="8640"/>
      </w:tabs>
    </w:p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customStyle="1" w:styleId="Instructions">
    <w:name w:val="Instructions"/>
    <w:basedOn w:val="Normal"/>
    <w:pPr>
      <w:spacing w:after="240"/>
    </w:pPr>
    <w:rPr>
      <w:i/>
      <w:color w:val="0000FF"/>
      <w:szCs w:val="24"/>
      <w:lang w:val="en-CA"/>
    </w:rPr>
  </w:style>
  <w:style w:type="character" w:customStyle="1" w:styleId="FooterChar">
    <w:name w:val="Footer Char"/>
    <w:basedOn w:val="DefaultParagraphFont"/>
    <w:link w:val="Footer"/>
    <w:semiHidden/>
    <w:rsid w:val="00F6251A"/>
    <w:rPr>
      <w:rFonts w:ascii="Arial" w:hAnsi="Arial"/>
      <w:kern w:val="1"/>
      <w:sz w:val="1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195953">
      <w:bodyDiv w:val="1"/>
      <w:marLeft w:val="0"/>
      <w:marRight w:val="0"/>
      <w:marTop w:val="0"/>
      <w:marBottom w:val="0"/>
      <w:divBdr>
        <w:top w:val="none" w:sz="0" w:space="0" w:color="auto"/>
        <w:left w:val="none" w:sz="0" w:space="0" w:color="auto"/>
        <w:bottom w:val="none" w:sz="0" w:space="0" w:color="auto"/>
        <w:right w:val="none" w:sz="0" w:space="0" w:color="auto"/>
      </w:divBdr>
    </w:div>
    <w:div w:id="1126851649">
      <w:bodyDiv w:val="1"/>
      <w:marLeft w:val="0"/>
      <w:marRight w:val="0"/>
      <w:marTop w:val="0"/>
      <w:marBottom w:val="0"/>
      <w:divBdr>
        <w:top w:val="none" w:sz="0" w:space="0" w:color="auto"/>
        <w:left w:val="none" w:sz="0" w:space="0" w:color="auto"/>
        <w:bottom w:val="none" w:sz="0" w:space="0" w:color="auto"/>
        <w:right w:val="none" w:sz="0" w:space="0" w:color="auto"/>
      </w:divBdr>
    </w:div>
    <w:div w:id="1180310354">
      <w:bodyDiv w:val="1"/>
      <w:marLeft w:val="0"/>
      <w:marRight w:val="0"/>
      <w:marTop w:val="0"/>
      <w:marBottom w:val="0"/>
      <w:divBdr>
        <w:top w:val="none" w:sz="0" w:space="0" w:color="auto"/>
        <w:left w:val="none" w:sz="0" w:space="0" w:color="auto"/>
        <w:bottom w:val="none" w:sz="0" w:space="0" w:color="auto"/>
        <w:right w:val="none" w:sz="0" w:space="0" w:color="auto"/>
      </w:divBdr>
    </w:div>
    <w:div w:id="1493375934">
      <w:bodyDiv w:val="1"/>
      <w:marLeft w:val="0"/>
      <w:marRight w:val="0"/>
      <w:marTop w:val="0"/>
      <w:marBottom w:val="0"/>
      <w:divBdr>
        <w:top w:val="none" w:sz="0" w:space="0" w:color="auto"/>
        <w:left w:val="none" w:sz="0" w:space="0" w:color="auto"/>
        <w:bottom w:val="none" w:sz="0" w:space="0" w:color="auto"/>
        <w:right w:val="none" w:sz="0" w:space="0" w:color="auto"/>
      </w:divBdr>
    </w:div>
    <w:div w:id="170263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python.org/dev/peps/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0CC6C-BD1A-4630-A1DF-AC2D39B30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Lab_Template</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Lab_Template</dc:title>
  <dc:creator>mthibault</dc:creator>
  <cp:lastModifiedBy>Allan McDonald</cp:lastModifiedBy>
  <cp:revision>8</cp:revision>
  <cp:lastPrinted>2012-01-30T06:51:00Z</cp:lastPrinted>
  <dcterms:created xsi:type="dcterms:W3CDTF">2021-10-20T00:36:00Z</dcterms:created>
  <dcterms:modified xsi:type="dcterms:W3CDTF">2021-10-20T01:47:00Z</dcterms:modified>
</cp:coreProperties>
</file>